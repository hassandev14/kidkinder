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00B8" w:rsidRDefault="001702CA" w:rsidP="001702CA">
      <w:pPr>
        <w:pStyle w:val="Heading2"/>
        <w:rPr>
          <w:noProof/>
          <w:sz w:val="36"/>
          <w:szCs w:val="36"/>
        </w:rPr>
      </w:pPr>
      <w:r>
        <w:rPr>
          <w:noProof/>
          <w:sz w:val="36"/>
          <w:szCs w:val="36"/>
        </w:rPr>
        <w:t>Muhammad Rashid</w:t>
      </w:r>
      <w:r w:rsidR="005A00B8">
        <w:rPr>
          <w:noProof/>
          <w:sz w:val="36"/>
          <w:szCs w:val="36"/>
        </w:rPr>
        <w:t xml:space="preserve">                                  </w:t>
      </w:r>
      <w:r w:rsidR="005A00B8" w:rsidRPr="005A00B8">
        <w:rPr>
          <w:noProof/>
          <w:sz w:val="36"/>
          <w:szCs w:val="36"/>
        </w:rPr>
        <w:drawing>
          <wp:inline distT="0" distB="0" distL="0" distR="0" wp14:anchorId="20C1151C" wp14:editId="2A539FFA">
            <wp:extent cx="1276350" cy="1238250"/>
            <wp:effectExtent l="19050" t="0" r="0" b="0"/>
            <wp:docPr id="4" name="Picture 1" descr="H:\rashid_data\rash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ashid_data\rashid.jpg"/>
                    <pic:cNvPicPr>
                      <a:picLocks noChangeAspect="1" noChangeArrowheads="1"/>
                    </pic:cNvPicPr>
                  </pic:nvPicPr>
                  <pic:blipFill>
                    <a:blip r:embed="rId7"/>
                    <a:srcRect/>
                    <a:stretch>
                      <a:fillRect/>
                    </a:stretch>
                  </pic:blipFill>
                  <pic:spPr bwMode="auto">
                    <a:xfrm>
                      <a:off x="0" y="0"/>
                      <a:ext cx="1276350" cy="1238250"/>
                    </a:xfrm>
                    <a:prstGeom prst="rect">
                      <a:avLst/>
                    </a:prstGeom>
                    <a:noFill/>
                    <a:ln w="9525">
                      <a:noFill/>
                      <a:miter lim="800000"/>
                      <a:headEnd/>
                      <a:tailEnd/>
                    </a:ln>
                  </pic:spPr>
                </pic:pic>
              </a:graphicData>
            </a:graphic>
          </wp:inline>
        </w:drawing>
      </w:r>
    </w:p>
    <w:p w:rsidR="001702CA" w:rsidRPr="002C06AE" w:rsidRDefault="001702CA" w:rsidP="001702CA">
      <w:pPr>
        <w:rPr>
          <w:b/>
        </w:rPr>
      </w:pPr>
    </w:p>
    <w:p w:rsidR="001702CA" w:rsidRPr="002C06AE" w:rsidRDefault="001702CA" w:rsidP="001702CA">
      <w:pPr>
        <w:tabs>
          <w:tab w:val="left" w:pos="360"/>
          <w:tab w:val="left" w:pos="1080"/>
          <w:tab w:val="left" w:pos="5040"/>
        </w:tabs>
        <w:rPr>
          <w:b/>
        </w:rPr>
      </w:pPr>
      <w:r w:rsidRPr="002C06AE">
        <w:rPr>
          <w:b/>
        </w:rPr>
        <w:sym w:font="Wingdings" w:char="F028"/>
      </w:r>
      <w:r w:rsidRPr="002C06AE">
        <w:rPr>
          <w:b/>
        </w:rPr>
        <w:tab/>
      </w:r>
      <w:r w:rsidR="00513E72">
        <w:rPr>
          <w:b/>
        </w:rPr>
        <w:t>Mobile</w:t>
      </w:r>
      <w:r>
        <w:rPr>
          <w:b/>
        </w:rPr>
        <w:t>:</w:t>
      </w:r>
      <w:r w:rsidRPr="002C06AE">
        <w:rPr>
          <w:b/>
        </w:rPr>
        <w:t xml:space="preserve"> </w:t>
      </w:r>
      <w:r>
        <w:rPr>
          <w:b/>
        </w:rPr>
        <w:t xml:space="preserve">      </w:t>
      </w:r>
      <w:r>
        <w:rPr>
          <w:b/>
          <w:lang w:eastAsia="ja-JP"/>
        </w:rPr>
        <w:t xml:space="preserve">     </w:t>
      </w:r>
      <w:r w:rsidR="003502CC">
        <w:rPr>
          <w:b/>
        </w:rPr>
        <w:t>+92-315 7470230</w:t>
      </w:r>
      <w:r w:rsidRPr="002C06AE">
        <w:rPr>
          <w:b/>
          <w:lang w:eastAsia="ja-JP"/>
        </w:rPr>
        <w:t xml:space="preserve">     </w:t>
      </w:r>
      <w:r w:rsidRPr="002C06AE">
        <w:rPr>
          <w:b/>
          <w:lang w:eastAsia="ja-JP"/>
        </w:rPr>
        <w:sym w:font="Wingdings" w:char="F02A"/>
      </w:r>
      <w:r w:rsidRPr="002C06AE">
        <w:rPr>
          <w:b/>
          <w:lang w:eastAsia="ja-JP"/>
        </w:rPr>
        <w:t xml:space="preserve"> </w:t>
      </w:r>
      <w:hyperlink r:id="rId8" w:history="1">
        <w:r w:rsidRPr="008D3A09">
          <w:rPr>
            <w:rStyle w:val="Hyperlink"/>
            <w:b/>
          </w:rPr>
          <w:t>rashidkaif1@yahoo.com</w:t>
        </w:r>
      </w:hyperlink>
    </w:p>
    <w:p w:rsidR="00CD0B40" w:rsidRDefault="003502CC" w:rsidP="00DB0A0A">
      <w:pPr>
        <w:tabs>
          <w:tab w:val="left" w:pos="360"/>
          <w:tab w:val="left" w:pos="1080"/>
          <w:tab w:val="left" w:pos="5400"/>
        </w:tabs>
        <w:rPr>
          <w:b/>
        </w:rPr>
      </w:pPr>
      <w:r>
        <w:rPr>
          <w:b/>
        </w:rPr>
        <w:t xml:space="preserve">       WhatsApp:      +92-315 7470230</w:t>
      </w:r>
    </w:p>
    <w:p w:rsidR="001702CA" w:rsidRDefault="001702CA" w:rsidP="001702CA">
      <w:pPr>
        <w:tabs>
          <w:tab w:val="left" w:pos="360"/>
          <w:tab w:val="left" w:pos="1080"/>
          <w:tab w:val="left" w:pos="5400"/>
        </w:tabs>
        <w:rPr>
          <w:b/>
        </w:rPr>
      </w:pPr>
      <w:r>
        <w:rPr>
          <w:b/>
        </w:rPr>
        <w:tab/>
      </w:r>
      <w:r>
        <w:rPr>
          <w:b/>
        </w:rPr>
        <w:tab/>
        <w:t xml:space="preserve">        </w:t>
      </w:r>
      <w:r>
        <w:rPr>
          <w:b/>
        </w:rPr>
        <w:tab/>
      </w:r>
      <w:r>
        <w:rPr>
          <w:b/>
        </w:rPr>
        <w:tab/>
      </w:r>
      <w:r>
        <w:rPr>
          <w:b/>
        </w:rPr>
        <w:tab/>
      </w:r>
    </w:p>
    <w:p w:rsidR="007724D4" w:rsidRDefault="007724D4" w:rsidP="00D4707C">
      <w:pPr>
        <w:rPr>
          <w:b/>
        </w:rPr>
      </w:pPr>
      <w:r>
        <w:rPr>
          <w:b/>
        </w:rPr>
        <w:t xml:space="preserve">       Website      </w:t>
      </w:r>
      <w:r w:rsidR="00565368">
        <w:rPr>
          <w:b/>
        </w:rPr>
        <w:t xml:space="preserve">  </w:t>
      </w:r>
      <w:r>
        <w:rPr>
          <w:b/>
        </w:rPr>
        <w:t xml:space="preserve">  </w:t>
      </w:r>
      <w:hyperlink r:id="rId9" w:history="1">
        <w:r w:rsidR="00D4707C" w:rsidRPr="00D4707C">
          <w:rPr>
            <w:rStyle w:val="Hyperlink"/>
            <w:b/>
            <w:color w:val="00B050"/>
          </w:rPr>
          <w:t>http://www.bleidu.com/rashidkaif1</w:t>
        </w:r>
      </w:hyperlink>
      <w:r w:rsidR="00D4707C">
        <w:rPr>
          <w:b/>
        </w:rPr>
        <w:t xml:space="preserve"> </w:t>
      </w:r>
      <w:hyperlink r:id="rId10" w:tgtFrame="_blank" w:history="1"/>
    </w:p>
    <w:p w:rsidR="001702CA" w:rsidRDefault="001702CA" w:rsidP="001702CA">
      <w:pPr>
        <w:rPr>
          <w:rFonts w:ascii="Verdana" w:hAnsi="Verdana" w:cs="Verdana"/>
        </w:rPr>
      </w:pPr>
      <w:r w:rsidRPr="002C06AE">
        <w:rPr>
          <w:b/>
        </w:rPr>
        <w:sym w:font="Webdings" w:char="F048"/>
      </w:r>
      <w:r w:rsidRPr="002C06AE">
        <w:rPr>
          <w:b/>
        </w:rPr>
        <w:t xml:space="preserve">   </w:t>
      </w:r>
      <w:r>
        <w:rPr>
          <w:b/>
        </w:rPr>
        <w:t xml:space="preserve"> </w:t>
      </w:r>
      <w:r w:rsidRPr="002C06AE">
        <w:rPr>
          <w:b/>
        </w:rPr>
        <w:t>Address</w:t>
      </w:r>
      <w:r>
        <w:t>:</w:t>
      </w:r>
      <w:r w:rsidRPr="002C06AE">
        <w:t xml:space="preserve"> </w:t>
      </w:r>
      <w:r>
        <w:t xml:space="preserve">      </w:t>
      </w:r>
      <w:r w:rsidR="003502CC">
        <w:t>Hyderabad, Sindh</w:t>
      </w:r>
      <w:r w:rsidR="003502CC" w:rsidRPr="002C06AE">
        <w:t>,</w:t>
      </w:r>
      <w:r w:rsidR="003502CC" w:rsidRPr="003502CC">
        <w:t xml:space="preserve"> </w:t>
      </w:r>
      <w:r w:rsidR="003502CC" w:rsidRPr="002C06AE">
        <w:t>Pakistan</w:t>
      </w:r>
      <w:r w:rsidRPr="002C06AE">
        <w:t xml:space="preserve">                  </w:t>
      </w:r>
      <w:r>
        <w:t xml:space="preserve">     </w:t>
      </w:r>
    </w:p>
    <w:p w:rsidR="001702CA" w:rsidRPr="002C06AE" w:rsidRDefault="001702CA" w:rsidP="001702CA">
      <w:pPr>
        <w:rPr>
          <w:b/>
        </w:rPr>
      </w:pPr>
      <w:r>
        <w:rPr>
          <w:rFonts w:ascii="Verdana" w:hAnsi="Verdana" w:cs="Verdana"/>
          <w:b/>
          <w:bCs/>
          <w:sz w:val="22"/>
          <w:szCs w:val="22"/>
        </w:rPr>
        <w:t xml:space="preserve">                     </w:t>
      </w:r>
    </w:p>
    <w:p w:rsidR="001702CA" w:rsidRPr="004B3D66" w:rsidRDefault="001702CA" w:rsidP="001702CA">
      <w:pPr>
        <w:pBdr>
          <w:bottom w:val="single" w:sz="4" w:space="1" w:color="auto"/>
        </w:pBdr>
        <w:jc w:val="both"/>
        <w:rPr>
          <w:rFonts w:ascii="Verdana" w:hAnsi="Verdana" w:cs="Verdana"/>
          <w:b/>
          <w:bCs/>
          <w:sz w:val="22"/>
          <w:szCs w:val="22"/>
        </w:rPr>
      </w:pPr>
      <w:r w:rsidRPr="004B3D66">
        <w:rPr>
          <w:rFonts w:ascii="Verdana" w:hAnsi="Verdana" w:cs="Verdana"/>
          <w:b/>
          <w:bCs/>
          <w:sz w:val="22"/>
          <w:szCs w:val="22"/>
        </w:rPr>
        <w:t>Objective</w:t>
      </w:r>
    </w:p>
    <w:p w:rsidR="001702CA" w:rsidRDefault="001702CA" w:rsidP="001702CA"/>
    <w:p w:rsidR="001702CA" w:rsidRPr="00490C13" w:rsidRDefault="001702CA" w:rsidP="001702CA">
      <w:pPr>
        <w:rPr>
          <w:rFonts w:ascii="Verdana" w:hAnsi="Verdana" w:cs="Times"/>
        </w:rPr>
      </w:pPr>
      <w:r w:rsidRPr="00490C13">
        <w:rPr>
          <w:rFonts w:ascii="Verdana" w:hAnsi="Verdana" w:cs="Times"/>
        </w:rPr>
        <w:t xml:space="preserve">I intend to establish myself as Software Engineer / Web Application Developer with an integrated business solution provider through a long time commitment, contributing to the company's growth and in turn ensuring personal growth </w:t>
      </w:r>
      <w:r w:rsidR="005C25D7" w:rsidRPr="00490C13">
        <w:rPr>
          <w:rFonts w:ascii="Verdana" w:hAnsi="Verdana" w:cs="Times"/>
        </w:rPr>
        <w:t>within</w:t>
      </w:r>
      <w:r w:rsidRPr="00490C13">
        <w:rPr>
          <w:rFonts w:ascii="Verdana" w:hAnsi="Verdana" w:cs="Times"/>
        </w:rPr>
        <w:t xml:space="preserve"> the organization. I believe that my technical, functional and communication skills will enable me in facing the challenging Career ahead.</w:t>
      </w:r>
    </w:p>
    <w:p w:rsidR="001702CA" w:rsidRDefault="001702CA">
      <w:pPr>
        <w:pBdr>
          <w:bottom w:val="nil"/>
        </w:pBdr>
        <w:jc w:val="both"/>
        <w:rPr>
          <w:rFonts w:ascii="Verdana" w:eastAsia="Verdana" w:hAnsi="Verdana" w:cs="Verdana"/>
          <w:b/>
          <w:sz w:val="22"/>
        </w:rPr>
      </w:pPr>
    </w:p>
    <w:p w:rsidR="00B8451A" w:rsidRDefault="00DF0F19">
      <w:pPr>
        <w:pBdr>
          <w:bottom w:val="nil"/>
        </w:pBdr>
        <w:jc w:val="both"/>
      </w:pPr>
      <w:r>
        <w:rPr>
          <w:rFonts w:ascii="Verdana" w:eastAsia="Verdana" w:hAnsi="Verdana" w:cs="Verdana"/>
          <w:b/>
          <w:sz w:val="22"/>
        </w:rPr>
        <w:t>Education</w:t>
      </w:r>
    </w:p>
    <w:p w:rsidR="00B8451A" w:rsidRDefault="00B8451A">
      <w:pPr>
        <w:jc w:val="both"/>
      </w:pPr>
    </w:p>
    <w:p w:rsidR="00CB037B" w:rsidRPr="00CB037B" w:rsidRDefault="001D239D" w:rsidP="009C7502">
      <w:pPr>
        <w:numPr>
          <w:ilvl w:val="0"/>
          <w:numId w:val="3"/>
        </w:numPr>
        <w:tabs>
          <w:tab w:val="num" w:pos="426"/>
        </w:tabs>
        <w:ind w:left="426" w:hanging="426"/>
        <w:jc w:val="both"/>
      </w:pPr>
      <w:r w:rsidRPr="00CB037B">
        <w:rPr>
          <w:rFonts w:ascii="Verdana" w:eastAsia="Verdana" w:hAnsi="Verdana" w:cs="Verdana"/>
          <w:b/>
        </w:rPr>
        <w:t>BC (Computer Science)</w:t>
      </w:r>
      <w:r w:rsidRPr="00CB037B">
        <w:rPr>
          <w:rFonts w:ascii="Verdana" w:eastAsia="Verdana" w:hAnsi="Verdana" w:cs="Verdana"/>
        </w:rPr>
        <w:t xml:space="preserve"> </w:t>
      </w:r>
      <w:r w:rsidR="00DF0F19" w:rsidRPr="00CB037B">
        <w:rPr>
          <w:rFonts w:ascii="Verdana" w:eastAsia="Verdana" w:hAnsi="Verdana" w:cs="Verdana"/>
        </w:rPr>
        <w:t xml:space="preserve">from </w:t>
      </w:r>
      <w:r w:rsidR="00DF0F19" w:rsidRPr="00CB037B">
        <w:rPr>
          <w:rFonts w:ascii="Verdana" w:eastAsia="Verdana" w:hAnsi="Verdana" w:cs="Verdana"/>
          <w:b/>
        </w:rPr>
        <w:t>University of Sindh,Jamshoro</w:t>
      </w:r>
      <w:r w:rsidR="00DF0F19" w:rsidRPr="00CB037B">
        <w:rPr>
          <w:rFonts w:ascii="Verdana" w:eastAsia="Verdana" w:hAnsi="Verdana" w:cs="Verdana"/>
        </w:rPr>
        <w:t xml:space="preserve"> in 2008  </w:t>
      </w:r>
    </w:p>
    <w:p w:rsidR="00B8451A" w:rsidRDefault="00B8451A">
      <w:pPr>
        <w:ind w:left="426"/>
        <w:jc w:val="both"/>
      </w:pPr>
    </w:p>
    <w:p w:rsidR="00BE6085" w:rsidRPr="004B3D66" w:rsidRDefault="00BE6085" w:rsidP="00BE6085">
      <w:pPr>
        <w:pBdr>
          <w:bottom w:val="single" w:sz="4" w:space="1" w:color="auto"/>
        </w:pBdr>
        <w:jc w:val="both"/>
        <w:rPr>
          <w:rFonts w:ascii="Verdana" w:hAnsi="Verdana" w:cs="Verdana"/>
          <w:b/>
          <w:bCs/>
          <w:sz w:val="22"/>
          <w:szCs w:val="22"/>
        </w:rPr>
      </w:pPr>
      <w:r>
        <w:rPr>
          <w:rFonts w:ascii="Verdana" w:hAnsi="Verdana" w:cs="Verdana"/>
          <w:b/>
          <w:bCs/>
          <w:sz w:val="22"/>
          <w:szCs w:val="22"/>
        </w:rPr>
        <w:t>Other Qualification</w:t>
      </w:r>
    </w:p>
    <w:p w:rsidR="00BE6085" w:rsidRDefault="00BE6085" w:rsidP="00BE6085">
      <w:pPr>
        <w:jc w:val="both"/>
        <w:rPr>
          <w:rFonts w:ascii="Verdana" w:hAnsi="Verdana" w:cs="Verdana"/>
        </w:rPr>
      </w:pPr>
    </w:p>
    <w:p w:rsidR="00BE6085" w:rsidRDefault="00BE6085" w:rsidP="00BE6085">
      <w:pPr>
        <w:numPr>
          <w:ilvl w:val="0"/>
          <w:numId w:val="6"/>
        </w:numPr>
        <w:tabs>
          <w:tab w:val="num" w:pos="426"/>
        </w:tabs>
        <w:overflowPunct w:val="0"/>
        <w:autoSpaceDE w:val="0"/>
        <w:autoSpaceDN w:val="0"/>
        <w:adjustRightInd w:val="0"/>
        <w:ind w:left="426" w:hanging="426"/>
        <w:jc w:val="both"/>
        <w:textAlignment w:val="baseline"/>
        <w:rPr>
          <w:rFonts w:ascii="Verdana" w:hAnsi="Verdana" w:cs="Verdana"/>
        </w:rPr>
      </w:pPr>
      <w:r w:rsidRPr="0020008C">
        <w:rPr>
          <w:rFonts w:ascii="Verdana" w:hAnsi="Verdana" w:cs="Verdana"/>
          <w:b/>
        </w:rPr>
        <w:t>1</w:t>
      </w:r>
      <w:r>
        <w:rPr>
          <w:rFonts w:ascii="Verdana" w:hAnsi="Verdana" w:cs="Verdana"/>
        </w:rPr>
        <w:t xml:space="preserve"> year diploma in java from </w:t>
      </w:r>
      <w:proofErr w:type="spellStart"/>
      <w:r w:rsidRPr="0020008C">
        <w:rPr>
          <w:rFonts w:ascii="Verdana" w:hAnsi="Verdana" w:cs="Verdana"/>
          <w:b/>
        </w:rPr>
        <w:t>Uni</w:t>
      </w:r>
      <w:proofErr w:type="spellEnd"/>
      <w:r w:rsidR="003502CC">
        <w:rPr>
          <w:rFonts w:ascii="Verdana" w:hAnsi="Verdana" w:cs="Verdana"/>
          <w:b/>
        </w:rPr>
        <w:t>-</w:t>
      </w:r>
      <w:r w:rsidRPr="0020008C">
        <w:rPr>
          <w:rFonts w:ascii="Verdana" w:hAnsi="Verdana" w:cs="Verdana"/>
          <w:b/>
        </w:rPr>
        <w:t>tech</w:t>
      </w:r>
      <w:r>
        <w:rPr>
          <w:rFonts w:ascii="Verdana" w:hAnsi="Verdana" w:cs="Verdana"/>
        </w:rPr>
        <w:t xml:space="preserve"> Hyderabad.</w:t>
      </w:r>
    </w:p>
    <w:p w:rsidR="00BE6085" w:rsidRPr="00220A9F" w:rsidRDefault="003502CC" w:rsidP="00BE6085">
      <w:pPr>
        <w:numPr>
          <w:ilvl w:val="0"/>
          <w:numId w:val="6"/>
        </w:numPr>
        <w:tabs>
          <w:tab w:val="num" w:pos="426"/>
        </w:tabs>
        <w:overflowPunct w:val="0"/>
        <w:autoSpaceDE w:val="0"/>
        <w:autoSpaceDN w:val="0"/>
        <w:adjustRightInd w:val="0"/>
        <w:ind w:left="426" w:hanging="426"/>
        <w:jc w:val="both"/>
        <w:textAlignment w:val="baseline"/>
        <w:rPr>
          <w:rFonts w:ascii="Verdana" w:hAnsi="Verdana" w:cs="Verdana"/>
        </w:rPr>
      </w:pPr>
      <w:r>
        <w:rPr>
          <w:rFonts w:ascii="Verdana" w:hAnsi="Verdana" w:cs="Verdana"/>
          <w:b/>
        </w:rPr>
        <w:t xml:space="preserve">Diploma </w:t>
      </w:r>
      <w:r w:rsidR="00BE6085">
        <w:rPr>
          <w:rFonts w:ascii="Verdana" w:hAnsi="Verdana" w:cs="Verdana"/>
          <w:b/>
        </w:rPr>
        <w:t xml:space="preserve">CCNA </w:t>
      </w:r>
      <w:r w:rsidR="001C5061" w:rsidRPr="00185A88">
        <w:rPr>
          <w:rFonts w:ascii="Verdana" w:hAnsi="Verdana" w:cs="Verdana"/>
        </w:rPr>
        <w:t>training</w:t>
      </w:r>
      <w:r w:rsidR="00BE6085" w:rsidRPr="00185A88">
        <w:rPr>
          <w:rFonts w:ascii="Verdana" w:hAnsi="Verdana" w:cs="Verdana"/>
        </w:rPr>
        <w:t xml:space="preserve"> cou</w:t>
      </w:r>
      <w:r w:rsidR="001C5061">
        <w:rPr>
          <w:rFonts w:ascii="Verdana" w:hAnsi="Verdana" w:cs="Verdana"/>
        </w:rPr>
        <w:t>r</w:t>
      </w:r>
      <w:r w:rsidR="00BE6085" w:rsidRPr="00185A88">
        <w:rPr>
          <w:rFonts w:ascii="Verdana" w:hAnsi="Verdana" w:cs="Verdana"/>
        </w:rPr>
        <w:t>se from</w:t>
      </w:r>
      <w:r w:rsidR="00BE6085">
        <w:rPr>
          <w:rFonts w:ascii="Verdana" w:hAnsi="Verdana" w:cs="Verdana"/>
          <w:b/>
        </w:rPr>
        <w:t xml:space="preserve"> CTTC (</w:t>
      </w:r>
      <w:proofErr w:type="spellStart"/>
      <w:r w:rsidR="00BE6085">
        <w:rPr>
          <w:rFonts w:ascii="Verdana" w:hAnsi="Verdana" w:cs="Verdana"/>
          <w:b/>
        </w:rPr>
        <w:t>Pvt</w:t>
      </w:r>
      <w:proofErr w:type="spellEnd"/>
      <w:r w:rsidR="00BE6085">
        <w:rPr>
          <w:rFonts w:ascii="Verdana" w:hAnsi="Verdana" w:cs="Verdana"/>
          <w:b/>
        </w:rPr>
        <w:t>) Ltd Karachi</w:t>
      </w:r>
    </w:p>
    <w:p w:rsidR="00220A9F" w:rsidRDefault="00220A9F" w:rsidP="00220A9F">
      <w:pPr>
        <w:overflowPunct w:val="0"/>
        <w:autoSpaceDE w:val="0"/>
        <w:autoSpaceDN w:val="0"/>
        <w:adjustRightInd w:val="0"/>
        <w:jc w:val="both"/>
        <w:textAlignment w:val="baseline"/>
        <w:rPr>
          <w:rFonts w:ascii="Verdana" w:hAnsi="Verdana" w:cs="Verdana"/>
          <w:b/>
        </w:rPr>
      </w:pPr>
    </w:p>
    <w:p w:rsidR="00220A9F" w:rsidRPr="004B3D66" w:rsidRDefault="00220A9F" w:rsidP="00220A9F">
      <w:pPr>
        <w:pBdr>
          <w:bottom w:val="single" w:sz="4" w:space="1" w:color="auto"/>
        </w:pBdr>
        <w:jc w:val="both"/>
        <w:rPr>
          <w:rFonts w:ascii="Verdana" w:hAnsi="Verdana" w:cs="Verdana"/>
          <w:b/>
          <w:bCs/>
          <w:sz w:val="22"/>
          <w:szCs w:val="22"/>
        </w:rPr>
      </w:pPr>
      <w:r>
        <w:rPr>
          <w:rFonts w:ascii="Verdana" w:hAnsi="Verdana" w:cs="Verdana"/>
          <w:b/>
          <w:bCs/>
          <w:sz w:val="22"/>
          <w:szCs w:val="22"/>
        </w:rPr>
        <w:t>Summarize</w:t>
      </w:r>
    </w:p>
    <w:p w:rsidR="00220A9F" w:rsidRDefault="00220A9F" w:rsidP="00220A9F">
      <w:pPr>
        <w:jc w:val="both"/>
        <w:rPr>
          <w:rFonts w:ascii="Verdana" w:hAnsi="Verdana" w:cs="Verdana"/>
        </w:rPr>
      </w:pPr>
    </w:p>
    <w:p w:rsidR="00220A9F" w:rsidRDefault="00220A9F" w:rsidP="00220A9F">
      <w:pPr>
        <w:numPr>
          <w:ilvl w:val="0"/>
          <w:numId w:val="6"/>
        </w:numPr>
        <w:tabs>
          <w:tab w:val="num" w:pos="426"/>
        </w:tabs>
        <w:overflowPunct w:val="0"/>
        <w:autoSpaceDE w:val="0"/>
        <w:autoSpaceDN w:val="0"/>
        <w:adjustRightInd w:val="0"/>
        <w:ind w:left="426" w:hanging="426"/>
        <w:jc w:val="both"/>
        <w:textAlignment w:val="baseline"/>
        <w:rPr>
          <w:rFonts w:ascii="Verdana" w:hAnsi="Verdana" w:cs="Verdana"/>
        </w:rPr>
      </w:pPr>
      <w:r w:rsidRPr="00DB1F1C">
        <w:rPr>
          <w:rFonts w:ascii="Verdana" w:hAnsi="Verdana" w:cs="Verdana"/>
          <w:b/>
        </w:rPr>
        <w:t>12</w:t>
      </w:r>
      <w:r>
        <w:rPr>
          <w:rFonts w:ascii="Verdana" w:hAnsi="Verdana" w:cs="Verdana"/>
        </w:rPr>
        <w:t xml:space="preserve"> year</w:t>
      </w:r>
      <w:r w:rsidR="003B7438">
        <w:rPr>
          <w:rFonts w:ascii="Verdana" w:hAnsi="Verdana" w:cs="Verdana"/>
        </w:rPr>
        <w:t>s</w:t>
      </w:r>
      <w:r>
        <w:rPr>
          <w:rFonts w:ascii="Verdana" w:hAnsi="Verdana" w:cs="Verdana"/>
        </w:rPr>
        <w:t xml:space="preserve"> </w:t>
      </w:r>
      <w:proofErr w:type="spellStart"/>
      <w:r w:rsidRPr="00DB1F1C">
        <w:rPr>
          <w:rFonts w:ascii="Verdana" w:hAnsi="Verdana" w:cs="Verdana"/>
          <w:b/>
        </w:rPr>
        <w:t>php</w:t>
      </w:r>
      <w:proofErr w:type="spellEnd"/>
      <w:r>
        <w:rPr>
          <w:rFonts w:ascii="Verdana" w:hAnsi="Verdana" w:cs="Verdana"/>
        </w:rPr>
        <w:t xml:space="preserve"> programming experience with different framework</w:t>
      </w:r>
      <w:r w:rsidR="00B80C00">
        <w:rPr>
          <w:rFonts w:ascii="Verdana" w:hAnsi="Verdana" w:cs="Verdana"/>
        </w:rPr>
        <w:t>s</w:t>
      </w:r>
      <w:r>
        <w:rPr>
          <w:rFonts w:ascii="Verdana" w:hAnsi="Verdana" w:cs="Verdana"/>
        </w:rPr>
        <w:t xml:space="preserve"> and technologies.</w:t>
      </w:r>
    </w:p>
    <w:p w:rsidR="00220A9F" w:rsidRPr="00220A9F" w:rsidRDefault="00220A9F" w:rsidP="00220A9F">
      <w:pPr>
        <w:numPr>
          <w:ilvl w:val="0"/>
          <w:numId w:val="6"/>
        </w:numPr>
        <w:tabs>
          <w:tab w:val="num" w:pos="426"/>
        </w:tabs>
        <w:overflowPunct w:val="0"/>
        <w:autoSpaceDE w:val="0"/>
        <w:autoSpaceDN w:val="0"/>
        <w:adjustRightInd w:val="0"/>
        <w:ind w:left="426" w:hanging="426"/>
        <w:jc w:val="both"/>
        <w:textAlignment w:val="baseline"/>
        <w:rPr>
          <w:rFonts w:ascii="Verdana" w:hAnsi="Verdana" w:cs="Verdana"/>
        </w:rPr>
      </w:pPr>
      <w:r w:rsidRPr="00220A9F">
        <w:rPr>
          <w:rFonts w:ascii="Verdana" w:hAnsi="Verdana" w:cs="Verdana"/>
        </w:rPr>
        <w:t xml:space="preserve">Knowledge in </w:t>
      </w:r>
      <w:r w:rsidRPr="00DB1F1C">
        <w:rPr>
          <w:rFonts w:ascii="Verdana" w:hAnsi="Verdana" w:cs="Verdana"/>
          <w:b/>
        </w:rPr>
        <w:t>PHP/</w:t>
      </w:r>
      <w:proofErr w:type="spellStart"/>
      <w:r w:rsidRPr="00DB1F1C">
        <w:rPr>
          <w:rFonts w:ascii="Verdana" w:hAnsi="Verdana" w:cs="Verdana"/>
          <w:b/>
        </w:rPr>
        <w:t>Node</w:t>
      </w:r>
      <w:r w:rsidR="007C4770">
        <w:rPr>
          <w:rFonts w:ascii="Verdana" w:hAnsi="Verdana" w:cs="Verdana"/>
          <w:b/>
        </w:rPr>
        <w:t>JS</w:t>
      </w:r>
      <w:proofErr w:type="spellEnd"/>
      <w:r w:rsidRPr="00DB1F1C">
        <w:rPr>
          <w:rFonts w:ascii="Verdana" w:hAnsi="Verdana" w:cs="Verdana"/>
          <w:b/>
        </w:rPr>
        <w:t xml:space="preserve"> and MySQL</w:t>
      </w:r>
      <w:r w:rsidR="007C4770">
        <w:rPr>
          <w:rFonts w:ascii="Verdana" w:hAnsi="Verdana" w:cs="Verdana"/>
          <w:b/>
        </w:rPr>
        <w:t>/</w:t>
      </w:r>
      <w:r w:rsidR="007C4770" w:rsidRPr="007C4770">
        <w:rPr>
          <w:rFonts w:ascii="Verdana" w:hAnsi="Verdana" w:cs="Verdana"/>
          <w:b/>
        </w:rPr>
        <w:t>PostgreSQL</w:t>
      </w:r>
      <w:r w:rsidRPr="00220A9F">
        <w:rPr>
          <w:rFonts w:ascii="Verdana" w:hAnsi="Verdana" w:cs="Verdana"/>
        </w:rPr>
        <w:t xml:space="preserve"> database, web servers (</w:t>
      </w:r>
      <w:r w:rsidRPr="007C4770">
        <w:rPr>
          <w:rFonts w:ascii="Verdana" w:hAnsi="Verdana" w:cs="Verdana"/>
          <w:b/>
        </w:rPr>
        <w:t>APACHE</w:t>
      </w:r>
      <w:r w:rsidRPr="00220A9F">
        <w:rPr>
          <w:rFonts w:ascii="Verdana" w:hAnsi="Verdana" w:cs="Verdana"/>
        </w:rPr>
        <w:t>).</w:t>
      </w:r>
    </w:p>
    <w:p w:rsidR="00220A9F" w:rsidRDefault="00220A9F" w:rsidP="00220A9F">
      <w:pPr>
        <w:numPr>
          <w:ilvl w:val="0"/>
          <w:numId w:val="6"/>
        </w:numPr>
        <w:tabs>
          <w:tab w:val="num" w:pos="426"/>
        </w:tabs>
        <w:overflowPunct w:val="0"/>
        <w:autoSpaceDE w:val="0"/>
        <w:autoSpaceDN w:val="0"/>
        <w:adjustRightInd w:val="0"/>
        <w:ind w:left="426" w:hanging="426"/>
        <w:jc w:val="both"/>
        <w:textAlignment w:val="baseline"/>
        <w:rPr>
          <w:rFonts w:ascii="Verdana" w:hAnsi="Verdana" w:cs="Verdana"/>
        </w:rPr>
      </w:pPr>
      <w:r w:rsidRPr="00220A9F">
        <w:rPr>
          <w:rFonts w:ascii="Verdana" w:hAnsi="Verdana" w:cs="Verdana"/>
        </w:rPr>
        <w:t xml:space="preserve">Proficient in </w:t>
      </w:r>
      <w:r w:rsidRPr="00DB1F1C">
        <w:rPr>
          <w:rFonts w:ascii="Verdana" w:hAnsi="Verdana" w:cs="Verdana"/>
          <w:b/>
        </w:rPr>
        <w:t>Version control system</w:t>
      </w:r>
      <w:r w:rsidRPr="00220A9F">
        <w:rPr>
          <w:rFonts w:ascii="Verdana" w:hAnsi="Verdana" w:cs="Verdana"/>
        </w:rPr>
        <w:t xml:space="preserve"> (Git).</w:t>
      </w:r>
    </w:p>
    <w:p w:rsidR="00220A9F" w:rsidRPr="00220A9F" w:rsidRDefault="00220A9F" w:rsidP="00220A9F">
      <w:pPr>
        <w:numPr>
          <w:ilvl w:val="0"/>
          <w:numId w:val="6"/>
        </w:numPr>
        <w:tabs>
          <w:tab w:val="num" w:pos="426"/>
        </w:tabs>
        <w:overflowPunct w:val="0"/>
        <w:autoSpaceDE w:val="0"/>
        <w:autoSpaceDN w:val="0"/>
        <w:adjustRightInd w:val="0"/>
        <w:ind w:left="426" w:hanging="426"/>
        <w:jc w:val="both"/>
        <w:textAlignment w:val="baseline"/>
        <w:rPr>
          <w:rFonts w:ascii="Verdana" w:hAnsi="Verdana" w:cs="Verdana"/>
        </w:rPr>
      </w:pPr>
      <w:r w:rsidRPr="00220A9F">
        <w:rPr>
          <w:rFonts w:ascii="Verdana" w:hAnsi="Verdana" w:cs="Verdana"/>
        </w:rPr>
        <w:t xml:space="preserve">Knowledge of </w:t>
      </w:r>
      <w:r w:rsidRPr="00DB1F1C">
        <w:rPr>
          <w:rFonts w:ascii="Verdana" w:hAnsi="Verdana" w:cs="Verdana"/>
          <w:b/>
        </w:rPr>
        <w:t>MVC</w:t>
      </w:r>
      <w:r w:rsidRPr="00220A9F">
        <w:rPr>
          <w:rFonts w:ascii="Verdana" w:hAnsi="Verdana" w:cs="Verdana"/>
        </w:rPr>
        <w:t xml:space="preserve"> and </w:t>
      </w:r>
      <w:r w:rsidRPr="00DB1F1C">
        <w:rPr>
          <w:rFonts w:ascii="Verdana" w:hAnsi="Verdana" w:cs="Verdana"/>
          <w:b/>
        </w:rPr>
        <w:t>OOPS</w:t>
      </w:r>
      <w:r w:rsidRPr="00220A9F">
        <w:rPr>
          <w:rFonts w:ascii="Verdana" w:hAnsi="Verdana" w:cs="Verdana"/>
        </w:rPr>
        <w:t xml:space="preserve"> with good problem solving skills</w:t>
      </w:r>
    </w:p>
    <w:p w:rsidR="00220A9F" w:rsidRPr="00220A9F" w:rsidRDefault="00220A9F" w:rsidP="00220A9F">
      <w:pPr>
        <w:numPr>
          <w:ilvl w:val="0"/>
          <w:numId w:val="6"/>
        </w:numPr>
        <w:tabs>
          <w:tab w:val="num" w:pos="426"/>
        </w:tabs>
        <w:overflowPunct w:val="0"/>
        <w:autoSpaceDE w:val="0"/>
        <w:autoSpaceDN w:val="0"/>
        <w:adjustRightInd w:val="0"/>
        <w:ind w:left="426" w:hanging="426"/>
        <w:jc w:val="both"/>
        <w:textAlignment w:val="baseline"/>
        <w:rPr>
          <w:rFonts w:ascii="Verdana" w:hAnsi="Verdana" w:cs="Verdana"/>
        </w:rPr>
      </w:pPr>
      <w:r w:rsidRPr="00220A9F">
        <w:rPr>
          <w:rFonts w:ascii="Verdana" w:hAnsi="Verdana" w:cs="Verdana"/>
        </w:rPr>
        <w:t xml:space="preserve">Familiar </w:t>
      </w:r>
      <w:r w:rsidR="007C4770">
        <w:rPr>
          <w:rFonts w:ascii="Verdana" w:hAnsi="Verdana" w:cs="Verdana"/>
        </w:rPr>
        <w:t xml:space="preserve">with </w:t>
      </w:r>
      <w:r w:rsidRPr="00220A9F">
        <w:rPr>
          <w:rFonts w:ascii="Verdana" w:hAnsi="Verdana" w:cs="Verdana"/>
        </w:rPr>
        <w:t>Front-end languages (</w:t>
      </w:r>
      <w:r w:rsidRPr="00DB1F1C">
        <w:rPr>
          <w:rFonts w:ascii="Verdana" w:hAnsi="Verdana" w:cs="Verdana"/>
          <w:b/>
        </w:rPr>
        <w:t>JavaScript</w:t>
      </w:r>
      <w:r w:rsidRPr="00220A9F">
        <w:rPr>
          <w:rFonts w:ascii="Verdana" w:hAnsi="Verdana" w:cs="Verdana"/>
        </w:rPr>
        <w:t xml:space="preserve"> ,</w:t>
      </w:r>
      <w:r w:rsidRPr="00DB1F1C">
        <w:rPr>
          <w:rFonts w:ascii="Verdana" w:hAnsi="Verdana" w:cs="Verdana"/>
          <w:b/>
        </w:rPr>
        <w:t>CSS</w:t>
      </w:r>
      <w:r w:rsidRPr="00220A9F">
        <w:rPr>
          <w:rFonts w:ascii="Verdana" w:hAnsi="Verdana" w:cs="Verdana"/>
        </w:rPr>
        <w:t xml:space="preserve"> and </w:t>
      </w:r>
      <w:r w:rsidRPr="00DB1F1C">
        <w:rPr>
          <w:rFonts w:ascii="Verdana" w:hAnsi="Verdana" w:cs="Verdana"/>
          <w:b/>
        </w:rPr>
        <w:t>HTML</w:t>
      </w:r>
      <w:r w:rsidR="00F840A5">
        <w:rPr>
          <w:rFonts w:ascii="Verdana" w:hAnsi="Verdana" w:cs="Verdana"/>
        </w:rPr>
        <w:t xml:space="preserve"> ,</w:t>
      </w:r>
      <w:r w:rsidR="00F840A5" w:rsidRPr="00DB1F1C">
        <w:rPr>
          <w:rFonts w:ascii="Verdana" w:hAnsi="Verdana" w:cs="Verdana"/>
        </w:rPr>
        <w:t xml:space="preserve"> </w:t>
      </w:r>
      <w:r w:rsidR="00F840A5" w:rsidRPr="00DB1F1C">
        <w:rPr>
          <w:rFonts w:ascii="Verdana" w:hAnsi="Verdana" w:cs="Verdana"/>
          <w:b/>
        </w:rPr>
        <w:t>AJAX</w:t>
      </w:r>
      <w:r w:rsidRPr="00220A9F">
        <w:rPr>
          <w:rFonts w:ascii="Verdana" w:hAnsi="Verdana" w:cs="Verdana"/>
        </w:rPr>
        <w:t>)</w:t>
      </w:r>
    </w:p>
    <w:p w:rsidR="00220A9F" w:rsidRDefault="00220A9F" w:rsidP="00220A9F">
      <w:pPr>
        <w:numPr>
          <w:ilvl w:val="0"/>
          <w:numId w:val="6"/>
        </w:numPr>
        <w:tabs>
          <w:tab w:val="num" w:pos="426"/>
        </w:tabs>
        <w:overflowPunct w:val="0"/>
        <w:autoSpaceDE w:val="0"/>
        <w:autoSpaceDN w:val="0"/>
        <w:adjustRightInd w:val="0"/>
        <w:ind w:left="426" w:hanging="426"/>
        <w:jc w:val="both"/>
        <w:textAlignment w:val="baseline"/>
        <w:rPr>
          <w:rFonts w:ascii="Verdana" w:hAnsi="Verdana" w:cs="Verdana"/>
        </w:rPr>
      </w:pPr>
      <w:r w:rsidRPr="00220A9F">
        <w:rPr>
          <w:rFonts w:ascii="Verdana" w:hAnsi="Verdana" w:cs="Verdana"/>
        </w:rPr>
        <w:t>Knowledge of SOLID design principles</w:t>
      </w:r>
      <w:r w:rsidR="00C608E3">
        <w:rPr>
          <w:rFonts w:ascii="Verdana" w:hAnsi="Verdana" w:cs="Verdana"/>
        </w:rPr>
        <w:t>,</w:t>
      </w:r>
      <w:r w:rsidR="00C608E3" w:rsidRPr="00DB1F1C">
        <w:rPr>
          <w:rFonts w:ascii="Verdana" w:hAnsi="Verdana" w:cs="Verdana"/>
        </w:rPr>
        <w:t xml:space="preserve"> </w:t>
      </w:r>
      <w:r w:rsidR="00C608E3" w:rsidRPr="00C608E3">
        <w:rPr>
          <w:rFonts w:ascii="Verdana" w:hAnsi="Verdana" w:cs="Verdana"/>
        </w:rPr>
        <w:t xml:space="preserve">Understanding on </w:t>
      </w:r>
      <w:r w:rsidR="00C608E3" w:rsidRPr="00DB1F1C">
        <w:rPr>
          <w:rFonts w:ascii="Verdana" w:hAnsi="Verdana" w:cs="Verdana"/>
          <w:b/>
        </w:rPr>
        <w:t>MVC</w:t>
      </w:r>
      <w:r w:rsidR="00C608E3" w:rsidRPr="00C608E3">
        <w:rPr>
          <w:rFonts w:ascii="Verdana" w:hAnsi="Verdana" w:cs="Verdana"/>
        </w:rPr>
        <w:t xml:space="preserve"> Design patterns</w:t>
      </w:r>
    </w:p>
    <w:p w:rsidR="00C24B5F" w:rsidRPr="00C24B5F" w:rsidRDefault="00C24B5F" w:rsidP="00220A9F">
      <w:pPr>
        <w:numPr>
          <w:ilvl w:val="0"/>
          <w:numId w:val="6"/>
        </w:numPr>
        <w:tabs>
          <w:tab w:val="num" w:pos="426"/>
        </w:tabs>
        <w:overflowPunct w:val="0"/>
        <w:autoSpaceDE w:val="0"/>
        <w:autoSpaceDN w:val="0"/>
        <w:adjustRightInd w:val="0"/>
        <w:ind w:left="426" w:hanging="426"/>
        <w:jc w:val="both"/>
        <w:textAlignment w:val="baseline"/>
        <w:rPr>
          <w:rFonts w:ascii="Verdana" w:hAnsi="Verdana" w:cs="Verdana"/>
        </w:rPr>
      </w:pPr>
      <w:r w:rsidRPr="00DB1F1C">
        <w:rPr>
          <w:rFonts w:ascii="Verdana" w:hAnsi="Verdana" w:cs="Verdana"/>
        </w:rPr>
        <w:t xml:space="preserve">Ability to build and consume </w:t>
      </w:r>
      <w:r w:rsidRPr="00DB1F1C">
        <w:rPr>
          <w:rFonts w:ascii="Verdana" w:hAnsi="Verdana" w:cs="Verdana"/>
          <w:b/>
        </w:rPr>
        <w:t>RESTful API's</w:t>
      </w:r>
    </w:p>
    <w:p w:rsidR="00C24B5F" w:rsidRPr="00DB1F1C" w:rsidRDefault="00C24B5F" w:rsidP="00220A9F">
      <w:pPr>
        <w:numPr>
          <w:ilvl w:val="0"/>
          <w:numId w:val="6"/>
        </w:numPr>
        <w:tabs>
          <w:tab w:val="num" w:pos="426"/>
        </w:tabs>
        <w:overflowPunct w:val="0"/>
        <w:autoSpaceDE w:val="0"/>
        <w:autoSpaceDN w:val="0"/>
        <w:adjustRightInd w:val="0"/>
        <w:ind w:left="426" w:hanging="426"/>
        <w:jc w:val="both"/>
        <w:textAlignment w:val="baseline"/>
        <w:rPr>
          <w:rFonts w:ascii="Verdana" w:hAnsi="Verdana" w:cs="Verdana"/>
          <w:b/>
        </w:rPr>
      </w:pPr>
      <w:r w:rsidRPr="00DB1F1C">
        <w:rPr>
          <w:rFonts w:ascii="Verdana" w:hAnsi="Verdana" w:cs="Verdana"/>
        </w:rPr>
        <w:t xml:space="preserve">A strong sense of </w:t>
      </w:r>
      <w:r w:rsidRPr="00DB1F1C">
        <w:rPr>
          <w:rFonts w:ascii="Verdana" w:hAnsi="Verdana" w:cs="Verdana"/>
          <w:b/>
        </w:rPr>
        <w:t>self-motivation</w:t>
      </w:r>
      <w:r w:rsidRPr="00DB1F1C">
        <w:rPr>
          <w:rFonts w:ascii="Verdana" w:hAnsi="Verdana" w:cs="Verdana"/>
        </w:rPr>
        <w:t xml:space="preserve">, </w:t>
      </w:r>
      <w:r w:rsidRPr="00DB1F1C">
        <w:rPr>
          <w:rFonts w:ascii="Verdana" w:hAnsi="Verdana" w:cs="Verdana"/>
          <w:b/>
        </w:rPr>
        <w:t>self-sufficiency</w:t>
      </w:r>
      <w:r w:rsidRPr="00DB1F1C">
        <w:rPr>
          <w:rFonts w:ascii="Verdana" w:hAnsi="Verdana" w:cs="Verdana"/>
        </w:rPr>
        <w:t xml:space="preserve"> and </w:t>
      </w:r>
      <w:r w:rsidRPr="00DB1F1C">
        <w:rPr>
          <w:rFonts w:ascii="Verdana" w:hAnsi="Verdana" w:cs="Verdana"/>
          <w:b/>
        </w:rPr>
        <w:t>accountability</w:t>
      </w:r>
    </w:p>
    <w:p w:rsidR="007C4770" w:rsidRPr="00220A9F" w:rsidRDefault="007C4770" w:rsidP="007C4770">
      <w:pPr>
        <w:numPr>
          <w:ilvl w:val="0"/>
          <w:numId w:val="6"/>
        </w:numPr>
        <w:tabs>
          <w:tab w:val="num" w:pos="426"/>
        </w:tabs>
        <w:overflowPunct w:val="0"/>
        <w:autoSpaceDE w:val="0"/>
        <w:autoSpaceDN w:val="0"/>
        <w:adjustRightInd w:val="0"/>
        <w:ind w:left="426" w:hanging="426"/>
        <w:jc w:val="both"/>
        <w:textAlignment w:val="baseline"/>
        <w:rPr>
          <w:rFonts w:ascii="Verdana" w:hAnsi="Verdana" w:cs="Verdana"/>
        </w:rPr>
      </w:pPr>
      <w:r w:rsidRPr="00220A9F">
        <w:rPr>
          <w:rFonts w:ascii="Verdana" w:hAnsi="Verdana" w:cs="Verdana"/>
        </w:rPr>
        <w:t xml:space="preserve">Familiar of </w:t>
      </w:r>
      <w:r>
        <w:rPr>
          <w:rFonts w:ascii="Verdana" w:hAnsi="Verdana" w:cs="Verdana"/>
          <w:b/>
        </w:rPr>
        <w:t>Docker , CI/CD</w:t>
      </w:r>
      <w:r w:rsidRPr="00220A9F">
        <w:rPr>
          <w:rFonts w:ascii="Verdana" w:hAnsi="Verdana" w:cs="Verdana"/>
        </w:rPr>
        <w:t xml:space="preserve"> and </w:t>
      </w:r>
      <w:r>
        <w:rPr>
          <w:rFonts w:ascii="Verdana" w:hAnsi="Verdana" w:cs="Verdana"/>
          <w:b/>
        </w:rPr>
        <w:t>Jira</w:t>
      </w:r>
      <w:r w:rsidRPr="00220A9F">
        <w:rPr>
          <w:rFonts w:ascii="Verdana" w:hAnsi="Verdana" w:cs="Verdana"/>
        </w:rPr>
        <w:t xml:space="preserve"> </w:t>
      </w:r>
      <w:r w:rsidR="00BB1029">
        <w:rPr>
          <w:rFonts w:ascii="Verdana" w:hAnsi="Verdana" w:cs="Verdana"/>
        </w:rPr>
        <w:t>,</w:t>
      </w:r>
      <w:r w:rsidR="00BB1029" w:rsidRPr="00BB1029">
        <w:rPr>
          <w:rFonts w:ascii="Verdana" w:hAnsi="Verdana" w:cs="Verdana"/>
          <w:b/>
        </w:rPr>
        <w:t xml:space="preserve">Git </w:t>
      </w:r>
      <w:r w:rsidR="00BB1029" w:rsidRPr="00BB1029">
        <w:rPr>
          <w:rFonts w:ascii="Verdana" w:hAnsi="Verdana" w:cs="Verdana"/>
        </w:rPr>
        <w:t>and</w:t>
      </w:r>
      <w:r w:rsidR="00BB1029" w:rsidRPr="00BB1029">
        <w:rPr>
          <w:rFonts w:ascii="Verdana" w:hAnsi="Verdana" w:cs="Verdana"/>
          <w:b/>
        </w:rPr>
        <w:t xml:space="preserve"> GitHub</w:t>
      </w:r>
    </w:p>
    <w:p w:rsidR="00220A9F" w:rsidRDefault="00220A9F" w:rsidP="00220A9F">
      <w:pPr>
        <w:numPr>
          <w:ilvl w:val="0"/>
          <w:numId w:val="6"/>
        </w:numPr>
        <w:tabs>
          <w:tab w:val="num" w:pos="426"/>
        </w:tabs>
        <w:overflowPunct w:val="0"/>
        <w:autoSpaceDE w:val="0"/>
        <w:autoSpaceDN w:val="0"/>
        <w:adjustRightInd w:val="0"/>
        <w:ind w:left="426" w:hanging="426"/>
        <w:jc w:val="both"/>
        <w:textAlignment w:val="baseline"/>
        <w:rPr>
          <w:rFonts w:ascii="Verdana" w:hAnsi="Verdana" w:cs="Verdana"/>
        </w:rPr>
      </w:pPr>
    </w:p>
    <w:p w:rsidR="00BE6085" w:rsidRPr="004B3D66" w:rsidRDefault="00BE6085" w:rsidP="00BE6085">
      <w:pPr>
        <w:pStyle w:val="Heading4"/>
        <w:pBdr>
          <w:bottom w:val="single" w:sz="4" w:space="1" w:color="auto"/>
        </w:pBdr>
        <w:jc w:val="both"/>
        <w:rPr>
          <w:rFonts w:ascii="Verdana" w:hAnsi="Verdana" w:cs="Verdana"/>
          <w:sz w:val="22"/>
          <w:szCs w:val="22"/>
        </w:rPr>
      </w:pPr>
      <w:r>
        <w:rPr>
          <w:rFonts w:ascii="Verdana" w:hAnsi="Verdana" w:cs="Verdana"/>
          <w:sz w:val="22"/>
          <w:szCs w:val="22"/>
        </w:rPr>
        <w:t>Skill Set</w:t>
      </w:r>
      <w:bookmarkStart w:id="0" w:name="_GoBack"/>
      <w:bookmarkEnd w:id="0"/>
    </w:p>
    <w:tbl>
      <w:tblPr>
        <w:tblW w:w="9214" w:type="dxa"/>
        <w:tblLayout w:type="fixed"/>
        <w:tblCellMar>
          <w:left w:w="115" w:type="dxa"/>
          <w:right w:w="115" w:type="dxa"/>
        </w:tblCellMar>
        <w:tblLook w:val="01E0" w:firstRow="1" w:lastRow="1" w:firstColumn="1" w:lastColumn="1" w:noHBand="0" w:noVBand="0"/>
      </w:tblPr>
      <w:tblGrid>
        <w:gridCol w:w="4607"/>
        <w:gridCol w:w="4607"/>
      </w:tblGrid>
      <w:tr w:rsidR="00BE6085" w:rsidRPr="008A1004" w:rsidTr="006A668D">
        <w:trPr>
          <w:trHeight w:val="495"/>
        </w:trPr>
        <w:tc>
          <w:tcPr>
            <w:tcW w:w="4607" w:type="dxa"/>
            <w:vAlign w:val="center"/>
          </w:tcPr>
          <w:p w:rsidR="00EE3940" w:rsidRDefault="00EE3940" w:rsidP="006A668D">
            <w:pPr>
              <w:rPr>
                <w:rFonts w:ascii="Verdana" w:hAnsi="Verdana"/>
                <w:b/>
              </w:rPr>
            </w:pPr>
          </w:p>
          <w:p w:rsidR="00EE3940" w:rsidRPr="008A1004" w:rsidRDefault="00EE3940" w:rsidP="006A668D">
            <w:pPr>
              <w:rPr>
                <w:rFonts w:ascii="Verdana" w:hAnsi="Verdana"/>
                <w:b/>
              </w:rPr>
            </w:pPr>
            <w:r>
              <w:rPr>
                <w:rFonts w:ascii="Verdana" w:hAnsi="Verdana"/>
                <w:b/>
              </w:rPr>
              <w:t>Frameworks</w:t>
            </w:r>
          </w:p>
        </w:tc>
        <w:tc>
          <w:tcPr>
            <w:tcW w:w="4607" w:type="dxa"/>
            <w:vAlign w:val="center"/>
          </w:tcPr>
          <w:p w:rsidR="00EE3940" w:rsidRDefault="00EE3940" w:rsidP="006A668D">
            <w:pPr>
              <w:rPr>
                <w:rFonts w:ascii="Verdana" w:hAnsi="Verdana"/>
              </w:rPr>
            </w:pPr>
          </w:p>
          <w:p w:rsidR="005C3061" w:rsidRDefault="000419DA" w:rsidP="000221F1">
            <w:pPr>
              <w:rPr>
                <w:sz w:val="24"/>
              </w:rPr>
            </w:pPr>
            <w:proofErr w:type="spellStart"/>
            <w:r w:rsidRPr="005C3061">
              <w:rPr>
                <w:rFonts w:ascii="Verdana" w:hAnsi="Verdana"/>
                <w:b/>
              </w:rPr>
              <w:t>Laravel</w:t>
            </w:r>
            <w:r>
              <w:rPr>
                <w:rFonts w:ascii="Verdana" w:hAnsi="Verdana"/>
              </w:rPr>
              <w:t>,</w:t>
            </w:r>
            <w:r w:rsidR="007E5EB9" w:rsidRPr="007E5EB9">
              <w:rPr>
                <w:rFonts w:ascii="Verdana" w:hAnsi="Verdana"/>
              </w:rPr>
              <w:t>Codeigniter</w:t>
            </w:r>
            <w:proofErr w:type="spellEnd"/>
            <w:r w:rsidR="00C24B5F">
              <w:rPr>
                <w:rFonts w:ascii="Verdana" w:hAnsi="Verdana"/>
              </w:rPr>
              <w:t>,</w:t>
            </w:r>
            <w:r w:rsidR="00C24B5F">
              <w:t xml:space="preserve"> </w:t>
            </w:r>
            <w:r w:rsidR="00DB1F1C">
              <w:rPr>
                <w:rFonts w:ascii="Verdana" w:hAnsi="Verdana"/>
              </w:rPr>
              <w:t>S</w:t>
            </w:r>
            <w:r w:rsidR="00C24B5F" w:rsidRPr="00C24B5F">
              <w:rPr>
                <w:rFonts w:ascii="Verdana" w:hAnsi="Verdana"/>
              </w:rPr>
              <w:t>ymphony</w:t>
            </w:r>
            <w:r w:rsidR="007E5EB9">
              <w:rPr>
                <w:rFonts w:ascii="Verdana" w:hAnsi="Verdana"/>
              </w:rPr>
              <w:t xml:space="preserve"> </w:t>
            </w:r>
            <w:r w:rsidR="00EE3940">
              <w:rPr>
                <w:rFonts w:ascii="Verdana" w:hAnsi="Verdana"/>
              </w:rPr>
              <w:lastRenderedPageBreak/>
              <w:t>,</w:t>
            </w:r>
            <w:proofErr w:type="spellStart"/>
            <w:r w:rsidR="00EE3940">
              <w:rPr>
                <w:rFonts w:ascii="Verdana" w:hAnsi="Verdana"/>
              </w:rPr>
              <w:t>YII</w:t>
            </w:r>
            <w:r w:rsidR="00373F37">
              <w:rPr>
                <w:rFonts w:ascii="Verdana" w:hAnsi="Verdana"/>
              </w:rPr>
              <w:t>,Ionize</w:t>
            </w:r>
            <w:r>
              <w:rPr>
                <w:rFonts w:ascii="Verdana" w:hAnsi="Verdana"/>
              </w:rPr>
              <w:t>,</w:t>
            </w:r>
            <w:r w:rsidR="005C3061">
              <w:rPr>
                <w:sz w:val="24"/>
              </w:rPr>
              <w:t>Wordpress</w:t>
            </w:r>
            <w:proofErr w:type="spellEnd"/>
          </w:p>
          <w:p w:rsidR="00EE3940" w:rsidRPr="008A1004" w:rsidRDefault="000419DA" w:rsidP="00DB1F1C">
            <w:pPr>
              <w:rPr>
                <w:rFonts w:ascii="Verdana" w:hAnsi="Verdana"/>
              </w:rPr>
            </w:pPr>
            <w:r>
              <w:rPr>
                <w:sz w:val="24"/>
              </w:rPr>
              <w:t xml:space="preserve"> </w:t>
            </w:r>
          </w:p>
        </w:tc>
      </w:tr>
      <w:tr w:rsidR="00BE6085" w:rsidRPr="008A1004" w:rsidTr="006A668D">
        <w:trPr>
          <w:trHeight w:val="495"/>
        </w:trPr>
        <w:tc>
          <w:tcPr>
            <w:tcW w:w="4607" w:type="dxa"/>
            <w:vAlign w:val="center"/>
          </w:tcPr>
          <w:p w:rsidR="00BE6085" w:rsidRPr="008A1004" w:rsidRDefault="00BE6085" w:rsidP="006A668D">
            <w:pPr>
              <w:rPr>
                <w:rFonts w:ascii="Verdana" w:hAnsi="Verdana"/>
                <w:b/>
              </w:rPr>
            </w:pPr>
            <w:r w:rsidRPr="008A1004">
              <w:rPr>
                <w:rFonts w:ascii="Verdana" w:hAnsi="Verdana"/>
                <w:b/>
              </w:rPr>
              <w:lastRenderedPageBreak/>
              <w:t>Languages</w:t>
            </w:r>
          </w:p>
        </w:tc>
        <w:tc>
          <w:tcPr>
            <w:tcW w:w="4607" w:type="dxa"/>
            <w:vAlign w:val="center"/>
          </w:tcPr>
          <w:p w:rsidR="00BE6085" w:rsidRPr="008A1004" w:rsidRDefault="000419DA" w:rsidP="001D239D">
            <w:pPr>
              <w:rPr>
                <w:rFonts w:ascii="Verdana" w:hAnsi="Verdana"/>
              </w:rPr>
            </w:pPr>
            <w:r>
              <w:rPr>
                <w:rFonts w:ascii="Verdana" w:hAnsi="Verdana"/>
              </w:rPr>
              <w:t>PHP</w:t>
            </w:r>
            <w:r w:rsidR="007E5EB9">
              <w:rPr>
                <w:rFonts w:ascii="Verdana" w:hAnsi="Verdana"/>
              </w:rPr>
              <w:t xml:space="preserve"> </w:t>
            </w:r>
            <w:r w:rsidR="001B098D">
              <w:rPr>
                <w:rFonts w:ascii="Verdana" w:hAnsi="Verdana"/>
              </w:rPr>
              <w:t>,</w:t>
            </w:r>
            <w:r w:rsidR="00E76442">
              <w:rPr>
                <w:rFonts w:ascii="Verdana" w:hAnsi="Verdana"/>
              </w:rPr>
              <w:t>JavaScript</w:t>
            </w:r>
            <w:r w:rsidR="00220A9F">
              <w:rPr>
                <w:rFonts w:ascii="Verdana" w:hAnsi="Verdana"/>
              </w:rPr>
              <w:t xml:space="preserve"> </w:t>
            </w:r>
            <w:r>
              <w:rPr>
                <w:rFonts w:ascii="Verdana" w:hAnsi="Verdana"/>
              </w:rPr>
              <w:t>,</w:t>
            </w:r>
            <w:r w:rsidR="00220A9F">
              <w:rPr>
                <w:rFonts w:ascii="Verdana" w:hAnsi="Verdana"/>
              </w:rPr>
              <w:t xml:space="preserve"> </w:t>
            </w:r>
            <w:r>
              <w:rPr>
                <w:rFonts w:ascii="Verdana" w:hAnsi="Verdana"/>
              </w:rPr>
              <w:t>SQL</w:t>
            </w:r>
            <w:r w:rsidR="00220A9F">
              <w:rPr>
                <w:rFonts w:ascii="Verdana" w:hAnsi="Verdana"/>
              </w:rPr>
              <w:t xml:space="preserve">, </w:t>
            </w:r>
          </w:p>
        </w:tc>
      </w:tr>
      <w:tr w:rsidR="00BE6085" w:rsidRPr="008A1004" w:rsidTr="006A668D">
        <w:trPr>
          <w:trHeight w:val="495"/>
        </w:trPr>
        <w:tc>
          <w:tcPr>
            <w:tcW w:w="4607" w:type="dxa"/>
            <w:vAlign w:val="center"/>
          </w:tcPr>
          <w:p w:rsidR="00BE6085" w:rsidRPr="008A1004" w:rsidRDefault="00BE6085" w:rsidP="006A668D">
            <w:pPr>
              <w:rPr>
                <w:rFonts w:ascii="Verdana" w:hAnsi="Verdana"/>
                <w:b/>
              </w:rPr>
            </w:pPr>
            <w:r w:rsidRPr="008A1004">
              <w:rPr>
                <w:rFonts w:ascii="Verdana" w:hAnsi="Verdana"/>
                <w:b/>
              </w:rPr>
              <w:t>Technologies</w:t>
            </w:r>
          </w:p>
        </w:tc>
        <w:tc>
          <w:tcPr>
            <w:tcW w:w="4607" w:type="dxa"/>
            <w:vAlign w:val="center"/>
          </w:tcPr>
          <w:p w:rsidR="00B45411" w:rsidRDefault="001D239D" w:rsidP="00B45411">
            <w:pPr>
              <w:jc w:val="both"/>
              <w:rPr>
                <w:sz w:val="24"/>
              </w:rPr>
            </w:pPr>
            <w:proofErr w:type="spellStart"/>
            <w:r w:rsidRPr="00220A9F">
              <w:rPr>
                <w:rFonts w:ascii="Verdana" w:hAnsi="Verdana"/>
              </w:rPr>
              <w:t>Nodejs</w:t>
            </w:r>
            <w:proofErr w:type="spellEnd"/>
            <w:r>
              <w:rPr>
                <w:rFonts w:ascii="Verdana" w:hAnsi="Verdana"/>
              </w:rPr>
              <w:t xml:space="preserve"> ,</w:t>
            </w:r>
            <w:r w:rsidR="005C3061">
              <w:rPr>
                <w:rFonts w:ascii="Verdana" w:hAnsi="Verdana"/>
              </w:rPr>
              <w:t>Ajax, JQuery</w:t>
            </w:r>
            <w:r w:rsidR="00255C2A">
              <w:rPr>
                <w:rFonts w:ascii="Verdana" w:hAnsi="Verdana"/>
              </w:rPr>
              <w:t>,</w:t>
            </w:r>
            <w:r w:rsidR="00B45411">
              <w:t xml:space="preserve"> </w:t>
            </w:r>
            <w:r w:rsidR="00B45411" w:rsidRPr="00B45411">
              <w:rPr>
                <w:rFonts w:ascii="Verdana" w:hAnsi="Verdana"/>
              </w:rPr>
              <w:t>RESTful APIs</w:t>
            </w:r>
            <w:r w:rsidR="00B45411">
              <w:rPr>
                <w:rFonts w:ascii="Verdana" w:hAnsi="Verdana"/>
              </w:rPr>
              <w:t>,</w:t>
            </w:r>
            <w:r w:rsidR="00B45411">
              <w:rPr>
                <w:sz w:val="24"/>
              </w:rPr>
              <w:t xml:space="preserve"> MVC</w:t>
            </w:r>
          </w:p>
          <w:p w:rsidR="000419DA" w:rsidRDefault="000419DA" w:rsidP="005C25D7">
            <w:pPr>
              <w:jc w:val="both"/>
              <w:rPr>
                <w:rFonts w:ascii="Verdana" w:hAnsi="Verdana"/>
              </w:rPr>
            </w:pPr>
          </w:p>
          <w:p w:rsidR="00B45411" w:rsidRPr="008A1004" w:rsidRDefault="00B45411" w:rsidP="00B45411">
            <w:pPr>
              <w:jc w:val="both"/>
              <w:rPr>
                <w:rFonts w:ascii="Verdana" w:hAnsi="Verdana"/>
              </w:rPr>
            </w:pPr>
          </w:p>
        </w:tc>
      </w:tr>
      <w:tr w:rsidR="00BE6085" w:rsidRPr="008A1004" w:rsidTr="006A668D">
        <w:trPr>
          <w:trHeight w:val="495"/>
        </w:trPr>
        <w:tc>
          <w:tcPr>
            <w:tcW w:w="4607" w:type="dxa"/>
            <w:vAlign w:val="center"/>
          </w:tcPr>
          <w:p w:rsidR="00BE6085" w:rsidRPr="008A1004" w:rsidRDefault="00BE6085" w:rsidP="006A668D">
            <w:pPr>
              <w:rPr>
                <w:rFonts w:ascii="Verdana" w:hAnsi="Verdana"/>
                <w:b/>
              </w:rPr>
            </w:pPr>
            <w:r w:rsidRPr="008A1004">
              <w:rPr>
                <w:rFonts w:ascii="Verdana" w:hAnsi="Verdana"/>
                <w:b/>
              </w:rPr>
              <w:t>Database System</w:t>
            </w:r>
          </w:p>
        </w:tc>
        <w:tc>
          <w:tcPr>
            <w:tcW w:w="4607" w:type="dxa"/>
            <w:vAlign w:val="center"/>
          </w:tcPr>
          <w:p w:rsidR="00BE6085" w:rsidRDefault="00B45411" w:rsidP="00B45411">
            <w:pPr>
              <w:rPr>
                <w:rFonts w:ascii="Verdana" w:hAnsi="Verdana"/>
              </w:rPr>
            </w:pPr>
            <w:r>
              <w:rPr>
                <w:rFonts w:ascii="Verdana" w:hAnsi="Verdana"/>
              </w:rPr>
              <w:t>MySQL</w:t>
            </w:r>
            <w:r w:rsidRPr="00423573">
              <w:rPr>
                <w:rFonts w:ascii="Verdana" w:hAnsi="Verdana"/>
              </w:rPr>
              <w:t xml:space="preserve"> </w:t>
            </w:r>
            <w:r>
              <w:rPr>
                <w:rFonts w:ascii="Verdana" w:hAnsi="Verdana"/>
              </w:rPr>
              <w:t xml:space="preserve">, </w:t>
            </w:r>
            <w:r w:rsidR="00423573" w:rsidRPr="00423573">
              <w:rPr>
                <w:rFonts w:ascii="Verdana" w:hAnsi="Verdana"/>
              </w:rPr>
              <w:t>Firebase Real time Database</w:t>
            </w:r>
            <w:r w:rsidR="00423573">
              <w:rPr>
                <w:rFonts w:ascii="Verdana" w:hAnsi="Verdana"/>
              </w:rPr>
              <w:t xml:space="preserve">, </w:t>
            </w:r>
            <w:r w:rsidR="00BE6085" w:rsidRPr="008A1004">
              <w:rPr>
                <w:rFonts w:ascii="Verdana" w:hAnsi="Verdana"/>
              </w:rPr>
              <w:t>Oracle,</w:t>
            </w:r>
            <w:r w:rsidR="00423573">
              <w:rPr>
                <w:rFonts w:ascii="Verdana" w:hAnsi="Verdana"/>
              </w:rPr>
              <w:t xml:space="preserve"> </w:t>
            </w:r>
            <w:r w:rsidR="00BE6085" w:rsidRPr="008A1004">
              <w:rPr>
                <w:rFonts w:ascii="Verdana" w:hAnsi="Verdana"/>
              </w:rPr>
              <w:t>MS-Access</w:t>
            </w:r>
            <w:r w:rsidR="00BE6085">
              <w:rPr>
                <w:rFonts w:ascii="Verdana" w:hAnsi="Verdana"/>
              </w:rPr>
              <w:t>,</w:t>
            </w:r>
            <w:r w:rsidR="00423573">
              <w:rPr>
                <w:rFonts w:ascii="Verdana" w:hAnsi="Verdana"/>
              </w:rPr>
              <w:t xml:space="preserve"> </w:t>
            </w:r>
          </w:p>
          <w:p w:rsidR="00B45411" w:rsidRPr="008A1004" w:rsidRDefault="00B45411" w:rsidP="00B45411">
            <w:pPr>
              <w:rPr>
                <w:rFonts w:ascii="Verdana" w:hAnsi="Verdana"/>
              </w:rPr>
            </w:pPr>
          </w:p>
        </w:tc>
      </w:tr>
      <w:tr w:rsidR="003502CC" w:rsidRPr="008A1004" w:rsidTr="006A668D">
        <w:trPr>
          <w:trHeight w:val="495"/>
        </w:trPr>
        <w:tc>
          <w:tcPr>
            <w:tcW w:w="4607" w:type="dxa"/>
            <w:vAlign w:val="center"/>
          </w:tcPr>
          <w:p w:rsidR="003502CC" w:rsidRPr="008A1004" w:rsidRDefault="003502CC" w:rsidP="003502CC">
            <w:pPr>
              <w:rPr>
                <w:rFonts w:ascii="Verdana" w:hAnsi="Verdana"/>
                <w:b/>
              </w:rPr>
            </w:pPr>
            <w:r w:rsidRPr="008A1004">
              <w:rPr>
                <w:rFonts w:ascii="Verdana" w:hAnsi="Verdana"/>
                <w:b/>
              </w:rPr>
              <w:t>Servers</w:t>
            </w:r>
          </w:p>
        </w:tc>
        <w:tc>
          <w:tcPr>
            <w:tcW w:w="4607" w:type="dxa"/>
            <w:vAlign w:val="center"/>
          </w:tcPr>
          <w:p w:rsidR="003502CC" w:rsidRDefault="003502CC" w:rsidP="003502CC">
            <w:pPr>
              <w:rPr>
                <w:rFonts w:ascii="Verdana" w:hAnsi="Verdana"/>
              </w:rPr>
            </w:pPr>
            <w:proofErr w:type="spellStart"/>
            <w:r>
              <w:rPr>
                <w:rFonts w:ascii="Verdana" w:hAnsi="Verdana"/>
              </w:rPr>
              <w:t>XAMPP,Wamp</w:t>
            </w:r>
            <w:proofErr w:type="spellEnd"/>
          </w:p>
          <w:p w:rsidR="00B45411" w:rsidRPr="008A1004" w:rsidRDefault="00B45411" w:rsidP="003502CC">
            <w:pPr>
              <w:rPr>
                <w:rFonts w:ascii="Verdana" w:hAnsi="Verdana"/>
              </w:rPr>
            </w:pPr>
          </w:p>
        </w:tc>
      </w:tr>
      <w:tr w:rsidR="00B45411" w:rsidRPr="008A1004" w:rsidTr="006A668D">
        <w:trPr>
          <w:trHeight w:val="495"/>
        </w:trPr>
        <w:tc>
          <w:tcPr>
            <w:tcW w:w="4607" w:type="dxa"/>
            <w:vAlign w:val="center"/>
          </w:tcPr>
          <w:p w:rsidR="00B45411" w:rsidRPr="008A1004" w:rsidRDefault="00B45411" w:rsidP="00B45411">
            <w:pPr>
              <w:rPr>
                <w:rFonts w:ascii="Verdana" w:hAnsi="Verdana"/>
                <w:b/>
              </w:rPr>
            </w:pPr>
            <w:r>
              <w:rPr>
                <w:rFonts w:ascii="Verdana" w:hAnsi="Verdana"/>
                <w:b/>
              </w:rPr>
              <w:t>Tools</w:t>
            </w:r>
          </w:p>
        </w:tc>
        <w:tc>
          <w:tcPr>
            <w:tcW w:w="4607" w:type="dxa"/>
            <w:vAlign w:val="center"/>
          </w:tcPr>
          <w:p w:rsidR="00B45411" w:rsidRDefault="00B45411" w:rsidP="00B45411">
            <w:pPr>
              <w:rPr>
                <w:rFonts w:ascii="Verdana" w:hAnsi="Verdana"/>
              </w:rPr>
            </w:pPr>
            <w:r>
              <w:rPr>
                <w:rFonts w:ascii="Verdana" w:hAnsi="Verdana"/>
              </w:rPr>
              <w:t>JIRA,</w:t>
            </w:r>
            <w:r w:rsidRPr="00B45411">
              <w:rPr>
                <w:rFonts w:ascii="Verdana" w:hAnsi="Verdana"/>
              </w:rPr>
              <w:t xml:space="preserve"> Docker , Kubernetes</w:t>
            </w:r>
            <w:r w:rsidR="00220A9F">
              <w:rPr>
                <w:rFonts w:ascii="Verdana" w:hAnsi="Verdana"/>
              </w:rPr>
              <w:t>,</w:t>
            </w:r>
            <w:r w:rsidR="00220A9F">
              <w:t xml:space="preserve"> </w:t>
            </w:r>
            <w:proofErr w:type="spellStart"/>
            <w:r w:rsidR="00220A9F" w:rsidRPr="00220A9F">
              <w:rPr>
                <w:rFonts w:ascii="Verdana" w:hAnsi="Verdana"/>
              </w:rPr>
              <w:t>Git</w:t>
            </w:r>
            <w:r w:rsidR="00AB60F8">
              <w:rPr>
                <w:rFonts w:ascii="Verdana" w:hAnsi="Verdana"/>
              </w:rPr>
              <w:t>,GitHub</w:t>
            </w:r>
            <w:r w:rsidR="001912E2">
              <w:rPr>
                <w:rFonts w:ascii="Verdana" w:hAnsi="Verdana"/>
              </w:rPr>
              <w:t>,Postman</w:t>
            </w:r>
            <w:proofErr w:type="spellEnd"/>
          </w:p>
          <w:p w:rsidR="00B45411" w:rsidRPr="008A1004" w:rsidRDefault="00B45411" w:rsidP="00B45411">
            <w:pPr>
              <w:rPr>
                <w:rFonts w:ascii="Verdana" w:hAnsi="Verdana"/>
              </w:rPr>
            </w:pPr>
          </w:p>
        </w:tc>
      </w:tr>
      <w:tr w:rsidR="001D239D" w:rsidRPr="008A1004" w:rsidTr="006A668D">
        <w:trPr>
          <w:trHeight w:val="495"/>
        </w:trPr>
        <w:tc>
          <w:tcPr>
            <w:tcW w:w="4607" w:type="dxa"/>
            <w:vAlign w:val="center"/>
          </w:tcPr>
          <w:p w:rsidR="001D239D" w:rsidRPr="008A1004" w:rsidRDefault="001D239D" w:rsidP="001D239D">
            <w:pPr>
              <w:rPr>
                <w:rFonts w:ascii="Verdana" w:hAnsi="Verdana"/>
                <w:b/>
              </w:rPr>
            </w:pPr>
            <w:r w:rsidRPr="008A1004">
              <w:rPr>
                <w:rFonts w:ascii="Verdana" w:hAnsi="Verdana"/>
                <w:b/>
              </w:rPr>
              <w:t xml:space="preserve">Web Designing </w:t>
            </w:r>
          </w:p>
        </w:tc>
        <w:tc>
          <w:tcPr>
            <w:tcW w:w="4607" w:type="dxa"/>
            <w:vAlign w:val="center"/>
          </w:tcPr>
          <w:p w:rsidR="001D239D" w:rsidRPr="008A1004" w:rsidRDefault="001D239D" w:rsidP="001D239D">
            <w:pPr>
              <w:rPr>
                <w:rFonts w:ascii="Verdana" w:hAnsi="Verdana"/>
              </w:rPr>
            </w:pPr>
            <w:r>
              <w:rPr>
                <w:rFonts w:ascii="Verdana" w:hAnsi="Verdana"/>
              </w:rPr>
              <w:t>CSS, HTML5,</w:t>
            </w:r>
            <w:r w:rsidRPr="008A1004">
              <w:rPr>
                <w:rFonts w:ascii="Verdana" w:hAnsi="Verdana"/>
              </w:rPr>
              <w:t xml:space="preserve"> </w:t>
            </w:r>
            <w:r w:rsidR="00DB1F1C">
              <w:rPr>
                <w:sz w:val="24"/>
              </w:rPr>
              <w:t>Bootstrap</w:t>
            </w:r>
          </w:p>
        </w:tc>
      </w:tr>
      <w:tr w:rsidR="001D239D" w:rsidRPr="008A1004" w:rsidTr="006A668D">
        <w:trPr>
          <w:trHeight w:val="495"/>
        </w:trPr>
        <w:tc>
          <w:tcPr>
            <w:tcW w:w="4607" w:type="dxa"/>
            <w:vAlign w:val="center"/>
          </w:tcPr>
          <w:p w:rsidR="001D239D" w:rsidRPr="008A1004" w:rsidRDefault="001D239D" w:rsidP="001D239D">
            <w:pPr>
              <w:rPr>
                <w:rFonts w:ascii="Verdana" w:hAnsi="Verdana"/>
                <w:b/>
              </w:rPr>
            </w:pPr>
            <w:r w:rsidRPr="008A1004">
              <w:rPr>
                <w:rFonts w:ascii="Verdana" w:hAnsi="Verdana"/>
                <w:b/>
              </w:rPr>
              <w:t>Packages</w:t>
            </w:r>
          </w:p>
        </w:tc>
        <w:tc>
          <w:tcPr>
            <w:tcW w:w="4607" w:type="dxa"/>
            <w:vAlign w:val="center"/>
          </w:tcPr>
          <w:p w:rsidR="001D239D" w:rsidRDefault="001D239D" w:rsidP="001D239D">
            <w:pPr>
              <w:rPr>
                <w:rFonts w:ascii="Verdana" w:hAnsi="Verdana"/>
              </w:rPr>
            </w:pPr>
            <w:r>
              <w:rPr>
                <w:rFonts w:ascii="Verdana" w:hAnsi="Verdana"/>
              </w:rPr>
              <w:t>MS-Office</w:t>
            </w:r>
          </w:p>
          <w:p w:rsidR="001D239D" w:rsidRPr="008A1004" w:rsidRDefault="001D239D" w:rsidP="001D239D">
            <w:pPr>
              <w:rPr>
                <w:rFonts w:ascii="Verdana" w:hAnsi="Verdana"/>
              </w:rPr>
            </w:pPr>
          </w:p>
        </w:tc>
      </w:tr>
    </w:tbl>
    <w:p w:rsidR="00B8451A" w:rsidRDefault="00DF0F19">
      <w:pPr>
        <w:pStyle w:val="Heading4"/>
        <w:pBdr>
          <w:bottom w:val="nil"/>
        </w:pBdr>
        <w:jc w:val="both"/>
        <w:rPr>
          <w:rFonts w:ascii="Verdana" w:eastAsia="Verdana" w:hAnsi="Verdana" w:cs="Verdana"/>
          <w:b/>
          <w:sz w:val="22"/>
        </w:rPr>
      </w:pPr>
      <w:r>
        <w:rPr>
          <w:rFonts w:ascii="Verdana" w:eastAsia="Verdana" w:hAnsi="Verdana" w:cs="Verdana"/>
          <w:b/>
          <w:sz w:val="22"/>
        </w:rPr>
        <w:t>Organization Experience</w:t>
      </w:r>
    </w:p>
    <w:p w:rsidR="00C564B0" w:rsidRPr="00C564B0" w:rsidRDefault="00C564B0" w:rsidP="00C564B0"/>
    <w:p w:rsidR="003502CC" w:rsidRPr="001C6765" w:rsidRDefault="003502CC" w:rsidP="003502CC">
      <w:pPr>
        <w:jc w:val="both"/>
        <w:rPr>
          <w:rFonts w:ascii="Verdana" w:eastAsia="Verdana" w:hAnsi="Verdana" w:cs="Verdana"/>
          <w:b/>
          <w:i/>
          <w:sz w:val="36"/>
        </w:rPr>
      </w:pPr>
      <w:r w:rsidRPr="00AA01C5">
        <w:rPr>
          <w:rFonts w:ascii="Verdana" w:eastAsia="Verdana" w:hAnsi="Verdana" w:cs="Verdana"/>
          <w:b/>
          <w:sz w:val="22"/>
          <w:highlight w:val="lightGray"/>
        </w:rPr>
        <w:t>Senior PHP/Back end Developer</w:t>
      </w:r>
      <w:r w:rsidRPr="003502CC">
        <w:rPr>
          <w:rFonts w:ascii="Verdana" w:eastAsia="Verdana" w:hAnsi="Verdana" w:cs="Verdana"/>
          <w:b/>
          <w:i/>
          <w:sz w:val="22"/>
          <w:highlight w:val="lightGray"/>
        </w:rPr>
        <w:t xml:space="preserve"> at </w:t>
      </w:r>
      <w:r>
        <w:rPr>
          <w:rFonts w:ascii="Verdana" w:eastAsia="Verdana" w:hAnsi="Verdana" w:cs="Verdana"/>
          <w:b/>
          <w:i/>
          <w:sz w:val="24"/>
          <w:highlight w:val="lightGray"/>
        </w:rPr>
        <w:t>Sekurus</w:t>
      </w:r>
      <w:r w:rsidRPr="003502CC">
        <w:rPr>
          <w:rFonts w:ascii="Verdana" w:eastAsia="Verdana" w:hAnsi="Verdana" w:cs="Verdana"/>
          <w:b/>
          <w:i/>
          <w:sz w:val="24"/>
          <w:highlight w:val="lightGray"/>
        </w:rPr>
        <w:t xml:space="preserve"> (</w:t>
      </w:r>
      <w:r>
        <w:rPr>
          <w:rFonts w:ascii="Verdana" w:eastAsia="Verdana" w:hAnsi="Verdana" w:cs="Verdana"/>
          <w:b/>
          <w:i/>
          <w:color w:val="FF0000"/>
          <w:sz w:val="28"/>
          <w:szCs w:val="28"/>
          <w:highlight w:val="lightGray"/>
        </w:rPr>
        <w:t>US</w:t>
      </w:r>
      <w:r w:rsidRPr="003502CC">
        <w:rPr>
          <w:rFonts w:ascii="Verdana" w:eastAsia="Verdana" w:hAnsi="Verdana" w:cs="Verdana"/>
          <w:b/>
          <w:i/>
          <w:sz w:val="24"/>
          <w:highlight w:val="lightGray"/>
        </w:rPr>
        <w:t xml:space="preserve">) 1 </w:t>
      </w:r>
      <w:r>
        <w:rPr>
          <w:rFonts w:ascii="Verdana" w:eastAsia="Verdana" w:hAnsi="Verdana" w:cs="Verdana"/>
          <w:b/>
          <w:i/>
          <w:sz w:val="24"/>
          <w:highlight w:val="lightGray"/>
        </w:rPr>
        <w:t>June 2021</w:t>
      </w:r>
      <w:r w:rsidRPr="003502CC">
        <w:rPr>
          <w:rFonts w:ascii="Verdana" w:eastAsia="Verdana" w:hAnsi="Verdana" w:cs="Verdana"/>
          <w:b/>
          <w:i/>
          <w:sz w:val="24"/>
          <w:highlight w:val="lightGray"/>
        </w:rPr>
        <w:t xml:space="preserve"> </w:t>
      </w:r>
      <w:r>
        <w:rPr>
          <w:rFonts w:ascii="Verdana" w:eastAsia="Verdana" w:hAnsi="Verdana" w:cs="Verdana"/>
          <w:i/>
          <w:sz w:val="22"/>
          <w:highlight w:val="lightGray"/>
        </w:rPr>
        <w:t>(Continue)</w:t>
      </w:r>
    </w:p>
    <w:p w:rsidR="00DA2F5B" w:rsidRDefault="00DA2F5B" w:rsidP="00DA2F5B">
      <w:pPr>
        <w:jc w:val="both"/>
      </w:pPr>
    </w:p>
    <w:p w:rsidR="003502CC" w:rsidRPr="00AA01C5" w:rsidRDefault="003502CC" w:rsidP="003502CC">
      <w:pPr>
        <w:jc w:val="both"/>
        <w:rPr>
          <w:rFonts w:ascii="Verdana" w:eastAsia="Verdana" w:hAnsi="Verdana" w:cs="Verdana"/>
          <w:b/>
          <w:i/>
        </w:rPr>
      </w:pPr>
      <w:r w:rsidRPr="00AA01C5">
        <w:rPr>
          <w:rFonts w:ascii="Verdana" w:eastAsia="Verdana" w:hAnsi="Verdana" w:cs="Verdana"/>
          <w:b/>
          <w:i/>
        </w:rPr>
        <w:t>Senior PHP Developer at Lyve Global (</w:t>
      </w:r>
      <w:r w:rsidRPr="002A5216">
        <w:rPr>
          <w:rFonts w:ascii="Verdana" w:eastAsia="Verdana" w:hAnsi="Verdana" w:cs="Verdana"/>
          <w:b/>
          <w:i/>
          <w:color w:val="FF0000"/>
        </w:rPr>
        <w:t>Dubai</w:t>
      </w:r>
      <w:r w:rsidR="00AA01C5" w:rsidRPr="00AA01C5">
        <w:rPr>
          <w:rFonts w:ascii="Verdana" w:eastAsia="Verdana" w:hAnsi="Verdana" w:cs="Verdana"/>
          <w:b/>
          <w:i/>
        </w:rPr>
        <w:t>) September</w:t>
      </w:r>
      <w:r w:rsidRPr="00AA01C5">
        <w:rPr>
          <w:rFonts w:ascii="Verdana" w:eastAsia="Verdana" w:hAnsi="Verdana" w:cs="Verdana"/>
          <w:b/>
          <w:i/>
        </w:rPr>
        <w:t xml:space="preserve"> 2019 to </w:t>
      </w:r>
      <w:r w:rsidR="00AA01C5" w:rsidRPr="00AA01C5">
        <w:rPr>
          <w:rFonts w:ascii="Verdana" w:eastAsia="Verdana" w:hAnsi="Verdana" w:cs="Verdana"/>
          <w:b/>
          <w:i/>
        </w:rPr>
        <w:t>November 2020</w:t>
      </w:r>
    </w:p>
    <w:p w:rsidR="00255C2A" w:rsidRPr="00AA01C5" w:rsidRDefault="00255C2A" w:rsidP="00A16125">
      <w:pPr>
        <w:jc w:val="both"/>
        <w:rPr>
          <w:rFonts w:ascii="Verdana" w:eastAsia="Verdana" w:hAnsi="Verdana" w:cs="Verdana"/>
          <w:b/>
          <w:i/>
        </w:rPr>
      </w:pPr>
    </w:p>
    <w:p w:rsidR="00690A25" w:rsidRPr="00AA01C5" w:rsidRDefault="00690A25" w:rsidP="00690A25">
      <w:pPr>
        <w:jc w:val="both"/>
        <w:rPr>
          <w:rFonts w:ascii="Verdana" w:eastAsia="Verdana" w:hAnsi="Verdana" w:cs="Verdana"/>
          <w:b/>
          <w:i/>
        </w:rPr>
      </w:pPr>
      <w:r w:rsidRPr="00AA01C5">
        <w:rPr>
          <w:rFonts w:ascii="Verdana" w:eastAsia="Verdana" w:hAnsi="Verdana" w:cs="Verdana"/>
          <w:b/>
          <w:i/>
        </w:rPr>
        <w:t>Senior PHP Developer at Keno.ae (</w:t>
      </w:r>
      <w:r w:rsidRPr="002A5216">
        <w:rPr>
          <w:rFonts w:ascii="Verdana" w:eastAsia="Verdana" w:hAnsi="Verdana" w:cs="Verdana"/>
          <w:b/>
          <w:i/>
          <w:color w:val="FF0000"/>
        </w:rPr>
        <w:t>Dubai</w:t>
      </w:r>
      <w:r w:rsidRPr="00AA01C5">
        <w:rPr>
          <w:rFonts w:ascii="Verdana" w:eastAsia="Verdana" w:hAnsi="Verdana" w:cs="Verdana"/>
          <w:b/>
          <w:i/>
        </w:rPr>
        <w:t>) 1 June 2018 to 30 June 2019</w:t>
      </w:r>
    </w:p>
    <w:p w:rsidR="00690A25" w:rsidRPr="00AA01C5" w:rsidRDefault="00690A25" w:rsidP="00A16125">
      <w:pPr>
        <w:jc w:val="both"/>
        <w:rPr>
          <w:rFonts w:ascii="Verdana" w:eastAsia="Verdana" w:hAnsi="Verdana" w:cs="Verdana"/>
          <w:b/>
          <w:i/>
        </w:rPr>
      </w:pPr>
    </w:p>
    <w:p w:rsidR="003502CC" w:rsidRPr="00AA01C5" w:rsidRDefault="003502CC" w:rsidP="003502CC">
      <w:pPr>
        <w:jc w:val="both"/>
        <w:rPr>
          <w:rFonts w:ascii="Verdana" w:eastAsia="Verdana" w:hAnsi="Verdana" w:cs="Verdana"/>
          <w:b/>
          <w:i/>
        </w:rPr>
      </w:pPr>
      <w:r w:rsidRPr="00AA01C5">
        <w:rPr>
          <w:rFonts w:ascii="Verdana" w:eastAsia="Verdana" w:hAnsi="Verdana" w:cs="Verdana"/>
          <w:b/>
          <w:i/>
        </w:rPr>
        <w:t xml:space="preserve">Senior PHP Developer at Phantom Marketing Consultancy Services (Dubai) 1 May 2015 to 30 May 2018 </w:t>
      </w:r>
    </w:p>
    <w:p w:rsidR="003502CC" w:rsidRPr="00AA01C5" w:rsidRDefault="003502CC" w:rsidP="003502CC">
      <w:pPr>
        <w:jc w:val="both"/>
        <w:rPr>
          <w:rFonts w:ascii="Verdana" w:eastAsia="Verdana" w:hAnsi="Verdana" w:cs="Verdana"/>
          <w:b/>
          <w:i/>
        </w:rPr>
      </w:pPr>
    </w:p>
    <w:p w:rsidR="003502CC" w:rsidRPr="00AA01C5" w:rsidRDefault="003502CC" w:rsidP="003502CC">
      <w:pPr>
        <w:jc w:val="both"/>
        <w:rPr>
          <w:rFonts w:ascii="Verdana" w:eastAsia="Verdana" w:hAnsi="Verdana" w:cs="Verdana"/>
          <w:b/>
          <w:i/>
        </w:rPr>
      </w:pPr>
      <w:r w:rsidRPr="00AA01C5">
        <w:rPr>
          <w:rFonts w:ascii="Verdana" w:eastAsia="Verdana" w:hAnsi="Verdana" w:cs="Verdana"/>
          <w:b/>
          <w:i/>
        </w:rPr>
        <w:t>Senior PHP Developer at Drumbeat Marketing &amp; Media Advertisement (</w:t>
      </w:r>
      <w:r w:rsidRPr="002A5216">
        <w:rPr>
          <w:rFonts w:ascii="Verdana" w:eastAsia="Verdana" w:hAnsi="Verdana" w:cs="Verdana"/>
          <w:b/>
          <w:i/>
          <w:color w:val="FF0000"/>
        </w:rPr>
        <w:t>Dubai</w:t>
      </w:r>
      <w:r w:rsidRPr="00AA01C5">
        <w:rPr>
          <w:rFonts w:ascii="Verdana" w:eastAsia="Verdana" w:hAnsi="Verdana" w:cs="Verdana"/>
          <w:b/>
          <w:i/>
        </w:rPr>
        <w:t>) 1 January 2014 to 1 March 2015</w:t>
      </w:r>
    </w:p>
    <w:p w:rsidR="003502CC" w:rsidRDefault="003502CC" w:rsidP="003502CC">
      <w:pPr>
        <w:jc w:val="both"/>
        <w:rPr>
          <w:rFonts w:ascii="Verdana" w:eastAsia="Verdana" w:hAnsi="Verdana" w:cs="Verdana"/>
          <w:i/>
          <w:sz w:val="22"/>
          <w:highlight w:val="lightGray"/>
        </w:rPr>
      </w:pPr>
    </w:p>
    <w:p w:rsidR="003502CC" w:rsidRDefault="003502CC" w:rsidP="003502CC">
      <w:pPr>
        <w:jc w:val="both"/>
        <w:rPr>
          <w:rFonts w:ascii="Verdana" w:eastAsia="Verdana" w:hAnsi="Verdana" w:cs="Verdana"/>
          <w:i/>
        </w:rPr>
      </w:pPr>
      <w:r>
        <w:rPr>
          <w:rFonts w:ascii="Verdana" w:eastAsia="Verdana" w:hAnsi="Verdana" w:cs="Verdana"/>
          <w:b/>
          <w:i/>
        </w:rPr>
        <w:t xml:space="preserve">Senior PHP Developer </w:t>
      </w:r>
      <w:r w:rsidRPr="007A4BA0">
        <w:rPr>
          <w:rFonts w:ascii="Verdana" w:eastAsia="Verdana" w:hAnsi="Verdana" w:cs="Verdana"/>
          <w:i/>
        </w:rPr>
        <w:t>at</w:t>
      </w:r>
      <w:r>
        <w:rPr>
          <w:rFonts w:ascii="Verdana" w:eastAsia="Verdana" w:hAnsi="Verdana" w:cs="Verdana"/>
          <w:b/>
          <w:i/>
          <w:sz w:val="22"/>
        </w:rPr>
        <w:t xml:space="preserve"> Amerald 1 November 2012 </w:t>
      </w:r>
      <w:r>
        <w:rPr>
          <w:rFonts w:ascii="Verdana" w:eastAsia="Verdana" w:hAnsi="Verdana" w:cs="Verdana"/>
          <w:i/>
        </w:rPr>
        <w:t xml:space="preserve">to 31 </w:t>
      </w:r>
      <w:r>
        <w:rPr>
          <w:rFonts w:ascii="Verdana" w:eastAsia="Verdana" w:hAnsi="Verdana" w:cs="Verdana"/>
          <w:b/>
          <w:i/>
          <w:sz w:val="22"/>
        </w:rPr>
        <w:t>December</w:t>
      </w:r>
      <w:r>
        <w:rPr>
          <w:rFonts w:ascii="Verdana" w:eastAsia="Verdana" w:hAnsi="Verdana" w:cs="Verdana"/>
          <w:i/>
        </w:rPr>
        <w:t>-2013</w:t>
      </w:r>
    </w:p>
    <w:p w:rsidR="003502CC" w:rsidRDefault="003502CC" w:rsidP="003502CC">
      <w:pPr>
        <w:jc w:val="both"/>
        <w:rPr>
          <w:rFonts w:ascii="Verdana" w:eastAsia="Verdana" w:hAnsi="Verdana" w:cs="Verdana"/>
          <w:i/>
        </w:rPr>
      </w:pPr>
    </w:p>
    <w:p w:rsidR="003502CC" w:rsidRDefault="003502CC" w:rsidP="003502CC">
      <w:pPr>
        <w:jc w:val="both"/>
        <w:rPr>
          <w:rFonts w:ascii="Verdana" w:eastAsia="Verdana" w:hAnsi="Verdana" w:cs="Verdana"/>
          <w:i/>
        </w:rPr>
      </w:pPr>
      <w:r>
        <w:rPr>
          <w:rFonts w:ascii="Verdana" w:eastAsia="Verdana" w:hAnsi="Verdana" w:cs="Verdana"/>
          <w:b/>
          <w:i/>
        </w:rPr>
        <w:t xml:space="preserve">Senior PHP Developer </w:t>
      </w:r>
      <w:r w:rsidRPr="007A4BA0">
        <w:rPr>
          <w:rFonts w:ascii="Verdana" w:eastAsia="Verdana" w:hAnsi="Verdana" w:cs="Verdana"/>
          <w:i/>
        </w:rPr>
        <w:t>a</w:t>
      </w:r>
      <w:r>
        <w:rPr>
          <w:rFonts w:ascii="Verdana" w:eastAsia="Verdana" w:hAnsi="Verdana" w:cs="Verdana"/>
          <w:i/>
        </w:rPr>
        <w:t xml:space="preserve">t </w:t>
      </w:r>
      <w:r>
        <w:rPr>
          <w:rFonts w:ascii="Verdana" w:eastAsia="Verdana" w:hAnsi="Verdana" w:cs="Verdana"/>
          <w:b/>
          <w:i/>
          <w:sz w:val="22"/>
        </w:rPr>
        <w:t xml:space="preserve">Social Hubris 15 September 2011 </w:t>
      </w:r>
      <w:r>
        <w:rPr>
          <w:rFonts w:ascii="Verdana" w:eastAsia="Verdana" w:hAnsi="Verdana" w:cs="Verdana"/>
          <w:i/>
        </w:rPr>
        <w:t xml:space="preserve">to 1 </w:t>
      </w:r>
      <w:r>
        <w:rPr>
          <w:rFonts w:ascii="Verdana" w:eastAsia="Verdana" w:hAnsi="Verdana" w:cs="Verdana"/>
          <w:b/>
          <w:i/>
          <w:sz w:val="22"/>
        </w:rPr>
        <w:t>November</w:t>
      </w:r>
      <w:r>
        <w:rPr>
          <w:rFonts w:ascii="Verdana" w:eastAsia="Verdana" w:hAnsi="Verdana" w:cs="Verdana"/>
          <w:i/>
        </w:rPr>
        <w:t>-2012</w:t>
      </w:r>
    </w:p>
    <w:p w:rsidR="003502CC" w:rsidRDefault="003502CC" w:rsidP="003502CC">
      <w:pPr>
        <w:jc w:val="both"/>
        <w:rPr>
          <w:rFonts w:ascii="Verdana" w:eastAsia="Verdana" w:hAnsi="Verdana" w:cs="Verdana"/>
          <w:i/>
        </w:rPr>
      </w:pPr>
    </w:p>
    <w:p w:rsidR="003502CC" w:rsidRDefault="003502CC" w:rsidP="003502CC">
      <w:pPr>
        <w:jc w:val="both"/>
        <w:rPr>
          <w:rFonts w:ascii="Verdana" w:eastAsia="Verdana" w:hAnsi="Verdana" w:cs="Verdana"/>
          <w:i/>
        </w:rPr>
      </w:pPr>
      <w:r>
        <w:rPr>
          <w:rFonts w:ascii="Verdana" w:eastAsia="Verdana" w:hAnsi="Verdana" w:cs="Verdana"/>
          <w:b/>
          <w:i/>
        </w:rPr>
        <w:t xml:space="preserve">PHP Developer </w:t>
      </w:r>
      <w:r w:rsidRPr="007A4BA0">
        <w:rPr>
          <w:rFonts w:ascii="Verdana" w:eastAsia="Verdana" w:hAnsi="Verdana" w:cs="Verdana"/>
          <w:i/>
        </w:rPr>
        <w:t>at</w:t>
      </w:r>
      <w:r>
        <w:rPr>
          <w:rFonts w:ascii="Verdana" w:eastAsia="Verdana" w:hAnsi="Verdana" w:cs="Verdana"/>
          <w:b/>
          <w:i/>
          <w:sz w:val="22"/>
        </w:rPr>
        <w:t xml:space="preserve"> </w:t>
      </w:r>
      <w:proofErr w:type="spellStart"/>
      <w:r>
        <w:rPr>
          <w:rFonts w:ascii="Verdana" w:eastAsia="Verdana" w:hAnsi="Verdana" w:cs="Verdana"/>
          <w:b/>
          <w:i/>
          <w:sz w:val="22"/>
        </w:rPr>
        <w:t>Salsoft</w:t>
      </w:r>
      <w:proofErr w:type="spellEnd"/>
      <w:r>
        <w:rPr>
          <w:rFonts w:ascii="Verdana" w:eastAsia="Verdana" w:hAnsi="Verdana" w:cs="Verdana"/>
          <w:b/>
          <w:i/>
          <w:sz w:val="22"/>
        </w:rPr>
        <w:t xml:space="preserve"> Technologies 10 March 2010 </w:t>
      </w:r>
      <w:r>
        <w:rPr>
          <w:rFonts w:ascii="Verdana" w:eastAsia="Verdana" w:hAnsi="Verdana" w:cs="Verdana"/>
          <w:i/>
        </w:rPr>
        <w:t xml:space="preserve">to 10 </w:t>
      </w:r>
      <w:r>
        <w:rPr>
          <w:rFonts w:ascii="Verdana" w:eastAsia="Verdana" w:hAnsi="Verdana" w:cs="Verdana"/>
          <w:b/>
          <w:i/>
          <w:sz w:val="22"/>
        </w:rPr>
        <w:t>September</w:t>
      </w:r>
      <w:r>
        <w:rPr>
          <w:rFonts w:ascii="Verdana" w:eastAsia="Verdana" w:hAnsi="Verdana" w:cs="Verdana"/>
          <w:i/>
        </w:rPr>
        <w:t>-2011</w:t>
      </w:r>
    </w:p>
    <w:p w:rsidR="003502CC" w:rsidRDefault="003502CC" w:rsidP="003502CC">
      <w:pPr>
        <w:jc w:val="both"/>
        <w:rPr>
          <w:rFonts w:ascii="Verdana" w:eastAsia="Verdana" w:hAnsi="Verdana" w:cs="Verdana"/>
          <w:i/>
        </w:rPr>
      </w:pPr>
    </w:p>
    <w:p w:rsidR="003502CC" w:rsidRDefault="003502CC" w:rsidP="003502CC">
      <w:pPr>
        <w:jc w:val="both"/>
        <w:rPr>
          <w:rFonts w:ascii="Verdana" w:eastAsia="Verdana" w:hAnsi="Verdana" w:cs="Verdana"/>
          <w:i/>
        </w:rPr>
      </w:pPr>
      <w:r>
        <w:rPr>
          <w:rFonts w:ascii="Verdana" w:eastAsia="Verdana" w:hAnsi="Verdana" w:cs="Verdana"/>
          <w:b/>
          <w:i/>
        </w:rPr>
        <w:t xml:space="preserve">Program Coordinator (3 month) </w:t>
      </w:r>
      <w:r w:rsidRPr="007A4BA0">
        <w:rPr>
          <w:rFonts w:ascii="Verdana" w:eastAsia="Verdana" w:hAnsi="Verdana" w:cs="Verdana"/>
          <w:i/>
        </w:rPr>
        <w:t>at</w:t>
      </w:r>
      <w:r>
        <w:rPr>
          <w:rFonts w:ascii="Verdana" w:eastAsia="Verdana" w:hAnsi="Verdana" w:cs="Verdana"/>
          <w:b/>
          <w:i/>
          <w:sz w:val="22"/>
        </w:rPr>
        <w:t xml:space="preserve"> (CTTC)   Dec</w:t>
      </w:r>
      <w:r>
        <w:rPr>
          <w:rFonts w:ascii="Verdana" w:eastAsia="Verdana" w:hAnsi="Verdana" w:cs="Verdana"/>
          <w:i/>
        </w:rPr>
        <w:t xml:space="preserve">-2009 to 10 </w:t>
      </w:r>
      <w:r>
        <w:rPr>
          <w:rFonts w:ascii="Verdana" w:eastAsia="Verdana" w:hAnsi="Verdana" w:cs="Verdana"/>
          <w:b/>
          <w:i/>
          <w:sz w:val="22"/>
        </w:rPr>
        <w:t>March</w:t>
      </w:r>
      <w:r>
        <w:rPr>
          <w:rFonts w:ascii="Verdana" w:eastAsia="Verdana" w:hAnsi="Verdana" w:cs="Verdana"/>
          <w:i/>
        </w:rPr>
        <w:t>-2010</w:t>
      </w:r>
    </w:p>
    <w:p w:rsidR="003502CC" w:rsidRDefault="003502CC" w:rsidP="003502CC">
      <w:pPr>
        <w:jc w:val="both"/>
        <w:rPr>
          <w:rFonts w:ascii="Verdana" w:eastAsia="Verdana" w:hAnsi="Verdana" w:cs="Verdana"/>
          <w:i/>
        </w:rPr>
      </w:pPr>
    </w:p>
    <w:p w:rsidR="003502CC" w:rsidRDefault="003502CC" w:rsidP="003502CC">
      <w:pPr>
        <w:jc w:val="both"/>
        <w:rPr>
          <w:rFonts w:ascii="Verdana" w:eastAsia="Verdana" w:hAnsi="Verdana" w:cs="Verdana"/>
          <w:i/>
        </w:rPr>
      </w:pPr>
      <w:r>
        <w:rPr>
          <w:rFonts w:ascii="Verdana" w:eastAsia="Verdana" w:hAnsi="Verdana" w:cs="Verdana"/>
          <w:b/>
          <w:i/>
        </w:rPr>
        <w:t xml:space="preserve">Network Assistant (3 month Internship) </w:t>
      </w:r>
      <w:r w:rsidRPr="007A4BA0">
        <w:rPr>
          <w:rFonts w:ascii="Verdana" w:eastAsia="Verdana" w:hAnsi="Verdana" w:cs="Verdana"/>
          <w:i/>
        </w:rPr>
        <w:t>at</w:t>
      </w:r>
      <w:r>
        <w:rPr>
          <w:rFonts w:ascii="Verdana" w:eastAsia="Verdana" w:hAnsi="Verdana" w:cs="Verdana"/>
          <w:b/>
          <w:i/>
          <w:sz w:val="22"/>
        </w:rPr>
        <w:t xml:space="preserve">    (CTTC) 1st Sep</w:t>
      </w:r>
      <w:r>
        <w:rPr>
          <w:rFonts w:ascii="Verdana" w:eastAsia="Verdana" w:hAnsi="Verdana" w:cs="Verdana"/>
          <w:i/>
        </w:rPr>
        <w:t>- 2009 to till</w:t>
      </w:r>
      <w:r>
        <w:rPr>
          <w:rFonts w:ascii="Verdana" w:eastAsia="Verdana" w:hAnsi="Verdana" w:cs="Verdana"/>
          <w:b/>
          <w:i/>
          <w:sz w:val="22"/>
        </w:rPr>
        <w:t xml:space="preserve"> Dec</w:t>
      </w:r>
      <w:r>
        <w:rPr>
          <w:rFonts w:ascii="Verdana" w:eastAsia="Verdana" w:hAnsi="Verdana" w:cs="Verdana"/>
          <w:i/>
        </w:rPr>
        <w:t>-2009</w:t>
      </w:r>
    </w:p>
    <w:p w:rsidR="003502CC" w:rsidRDefault="003502CC" w:rsidP="003502CC">
      <w:pPr>
        <w:jc w:val="both"/>
        <w:rPr>
          <w:rFonts w:ascii="Verdana" w:eastAsia="Verdana" w:hAnsi="Verdana" w:cs="Verdana"/>
          <w:i/>
        </w:rPr>
      </w:pPr>
    </w:p>
    <w:p w:rsidR="003502CC" w:rsidRDefault="003502CC" w:rsidP="003502CC">
      <w:pPr>
        <w:jc w:val="both"/>
        <w:rPr>
          <w:rFonts w:ascii="Verdana" w:eastAsia="Verdana" w:hAnsi="Verdana" w:cs="Verdana"/>
          <w:i/>
        </w:rPr>
      </w:pPr>
      <w:r>
        <w:rPr>
          <w:rFonts w:ascii="Verdana" w:eastAsia="Verdana" w:hAnsi="Verdana" w:cs="Verdana"/>
          <w:b/>
          <w:i/>
        </w:rPr>
        <w:t>Software Engineer (Internship) at</w:t>
      </w:r>
      <w:r>
        <w:rPr>
          <w:rFonts w:ascii="Verdana" w:eastAsia="Verdana" w:hAnsi="Verdana" w:cs="Verdana"/>
          <w:b/>
          <w:i/>
          <w:sz w:val="22"/>
        </w:rPr>
        <w:t xml:space="preserve">   (PIA) 1st July</w:t>
      </w:r>
      <w:r>
        <w:rPr>
          <w:rFonts w:ascii="Verdana" w:eastAsia="Verdana" w:hAnsi="Verdana" w:cs="Verdana"/>
          <w:i/>
        </w:rPr>
        <w:t xml:space="preserve">- 2007 to </w:t>
      </w:r>
      <w:r>
        <w:rPr>
          <w:rFonts w:ascii="Verdana" w:eastAsia="Verdana" w:hAnsi="Verdana" w:cs="Verdana"/>
          <w:b/>
          <w:i/>
          <w:sz w:val="22"/>
        </w:rPr>
        <w:t>Aug</w:t>
      </w:r>
      <w:r>
        <w:rPr>
          <w:rFonts w:ascii="Verdana" w:eastAsia="Verdana" w:hAnsi="Verdana" w:cs="Verdana"/>
          <w:i/>
        </w:rPr>
        <w:t>- 2007</w:t>
      </w:r>
    </w:p>
    <w:p w:rsidR="003502CC" w:rsidRDefault="003502CC" w:rsidP="003502CC">
      <w:pPr>
        <w:jc w:val="both"/>
        <w:rPr>
          <w:rFonts w:ascii="Verdana" w:eastAsia="Verdana" w:hAnsi="Verdana" w:cs="Verdana"/>
          <w:i/>
        </w:rPr>
      </w:pPr>
    </w:p>
    <w:p w:rsidR="00B8451A" w:rsidRDefault="00DF0F19">
      <w:pPr>
        <w:jc w:val="both"/>
      </w:pPr>
      <w:r>
        <w:lastRenderedPageBreak/>
        <w:tab/>
      </w:r>
    </w:p>
    <w:p w:rsidR="00B8451A" w:rsidRDefault="00DF0F19">
      <w:pPr>
        <w:pBdr>
          <w:bottom w:val="nil"/>
        </w:pBdr>
        <w:jc w:val="both"/>
      </w:pPr>
      <w:r>
        <w:rPr>
          <w:rFonts w:ascii="Verdana" w:eastAsia="Verdana" w:hAnsi="Verdana" w:cs="Verdana"/>
          <w:b/>
          <w:sz w:val="22"/>
        </w:rPr>
        <w:t xml:space="preserve">Major Academic/Other Achievements </w:t>
      </w:r>
    </w:p>
    <w:p w:rsidR="00B8451A" w:rsidRDefault="00DF0F19">
      <w:pPr>
        <w:numPr>
          <w:ilvl w:val="0"/>
          <w:numId w:val="2"/>
        </w:numPr>
        <w:ind w:left="360"/>
        <w:jc w:val="both"/>
      </w:pPr>
      <w:r>
        <w:rPr>
          <w:rFonts w:ascii="Verdana" w:eastAsia="Verdana" w:hAnsi="Verdana" w:cs="Verdana"/>
          <w:b/>
        </w:rPr>
        <w:t>Client Server chat application</w:t>
      </w:r>
      <w:r>
        <w:rPr>
          <w:rFonts w:ascii="Verdana" w:eastAsia="Verdana" w:hAnsi="Verdana" w:cs="Verdana"/>
        </w:rPr>
        <w:t xml:space="preserve"> using Java network programming.</w:t>
      </w:r>
    </w:p>
    <w:p w:rsidR="00B8451A" w:rsidRDefault="00DF0F19">
      <w:pPr>
        <w:ind w:left="360"/>
        <w:jc w:val="both"/>
      </w:pPr>
      <w:r>
        <w:rPr>
          <w:rFonts w:ascii="Verdana" w:eastAsia="Verdana" w:hAnsi="Verdana" w:cs="Verdana"/>
        </w:rPr>
        <w:t>Technologies used in (java)</w:t>
      </w:r>
    </w:p>
    <w:p w:rsidR="00B8451A" w:rsidRDefault="00B8451A">
      <w:pPr>
        <w:ind w:left="360"/>
        <w:jc w:val="both"/>
      </w:pPr>
    </w:p>
    <w:p w:rsidR="00B8451A" w:rsidRDefault="00DF0F19">
      <w:pPr>
        <w:numPr>
          <w:ilvl w:val="0"/>
          <w:numId w:val="2"/>
        </w:numPr>
        <w:ind w:left="360"/>
        <w:jc w:val="both"/>
      </w:pPr>
      <w:r>
        <w:rPr>
          <w:rFonts w:ascii="Verdana" w:eastAsia="Verdana" w:hAnsi="Verdana" w:cs="Verdana"/>
          <w:b/>
        </w:rPr>
        <w:t>File Transfer Protocol between Server &amp; Clients</w:t>
      </w:r>
    </w:p>
    <w:p w:rsidR="00B8451A" w:rsidRDefault="00DF0F19">
      <w:pPr>
        <w:ind w:left="360"/>
        <w:jc w:val="both"/>
      </w:pPr>
      <w:r>
        <w:rPr>
          <w:rFonts w:ascii="Verdana" w:eastAsia="Verdana" w:hAnsi="Verdana" w:cs="Verdana"/>
        </w:rPr>
        <w:t>Language used in (Java).</w:t>
      </w:r>
    </w:p>
    <w:p w:rsidR="00B8451A" w:rsidRDefault="00B8451A">
      <w:pPr>
        <w:ind w:left="360"/>
        <w:jc w:val="both"/>
      </w:pPr>
    </w:p>
    <w:p w:rsidR="00B8451A" w:rsidRDefault="00B8451A">
      <w:pPr>
        <w:ind w:left="360"/>
        <w:jc w:val="both"/>
      </w:pPr>
    </w:p>
    <w:p w:rsidR="00B8451A" w:rsidRDefault="00DF0F19">
      <w:pPr>
        <w:pBdr>
          <w:bottom w:val="nil"/>
        </w:pBdr>
        <w:jc w:val="both"/>
      </w:pPr>
      <w:r>
        <w:rPr>
          <w:b/>
          <w:sz w:val="24"/>
        </w:rPr>
        <w:t>PERSONAL SKILLS</w:t>
      </w:r>
    </w:p>
    <w:p w:rsidR="00B8451A" w:rsidRDefault="00B8451A">
      <w:pPr>
        <w:jc w:val="both"/>
      </w:pPr>
    </w:p>
    <w:p w:rsidR="00B8451A" w:rsidRDefault="00DF0F19">
      <w:pPr>
        <w:numPr>
          <w:ilvl w:val="0"/>
          <w:numId w:val="2"/>
        </w:numPr>
        <w:ind w:left="360"/>
        <w:jc w:val="both"/>
      </w:pPr>
      <w:r>
        <w:rPr>
          <w:sz w:val="24"/>
        </w:rPr>
        <w:t>Time Management Continuous</w:t>
      </w:r>
    </w:p>
    <w:p w:rsidR="00B8451A" w:rsidRDefault="00DF0F19">
      <w:pPr>
        <w:numPr>
          <w:ilvl w:val="0"/>
          <w:numId w:val="2"/>
        </w:numPr>
        <w:ind w:left="360"/>
      </w:pPr>
      <w:r>
        <w:rPr>
          <w:sz w:val="24"/>
        </w:rPr>
        <w:t>Capacity to absorb pressure</w:t>
      </w:r>
    </w:p>
    <w:p w:rsidR="00B8451A" w:rsidRDefault="00DF0F19">
      <w:pPr>
        <w:numPr>
          <w:ilvl w:val="0"/>
          <w:numId w:val="2"/>
        </w:numPr>
        <w:ind w:left="360"/>
      </w:pPr>
      <w:r>
        <w:rPr>
          <w:sz w:val="24"/>
        </w:rPr>
        <w:t>Team members motivation</w:t>
      </w:r>
    </w:p>
    <w:p w:rsidR="00B8451A" w:rsidRDefault="00DF0F19">
      <w:pPr>
        <w:numPr>
          <w:ilvl w:val="0"/>
          <w:numId w:val="2"/>
        </w:numPr>
        <w:ind w:left="360"/>
      </w:pPr>
      <w:r>
        <w:rPr>
          <w:sz w:val="24"/>
        </w:rPr>
        <w:t xml:space="preserve">Risk analysis </w:t>
      </w:r>
    </w:p>
    <w:p w:rsidR="00B8451A" w:rsidRDefault="00DF0F19">
      <w:pPr>
        <w:numPr>
          <w:ilvl w:val="0"/>
          <w:numId w:val="2"/>
        </w:numPr>
        <w:ind w:left="360"/>
      </w:pPr>
      <w:r>
        <w:rPr>
          <w:sz w:val="24"/>
        </w:rPr>
        <w:t>Presentation</w:t>
      </w:r>
    </w:p>
    <w:p w:rsidR="00B8451A" w:rsidRDefault="00B8451A">
      <w:pPr>
        <w:ind w:left="360"/>
      </w:pPr>
    </w:p>
    <w:p w:rsidR="00B8451A" w:rsidRDefault="00B8451A">
      <w:pPr>
        <w:ind w:left="360"/>
      </w:pPr>
    </w:p>
    <w:p w:rsidR="00B8451A" w:rsidRPr="00D90CAD" w:rsidRDefault="00D90CAD">
      <w:pPr>
        <w:ind w:left="-810"/>
        <w:rPr>
          <w:b/>
          <w:sz w:val="24"/>
        </w:rPr>
      </w:pPr>
      <w:r w:rsidRPr="00D90CAD">
        <w:rPr>
          <w:b/>
          <w:sz w:val="24"/>
        </w:rPr>
        <w:t>Some of My PROJECTS Details:</w:t>
      </w:r>
    </w:p>
    <w:p w:rsidR="00255C2A" w:rsidRDefault="00255C2A">
      <w:pPr>
        <w:ind w:left="-810"/>
      </w:pPr>
    </w:p>
    <w:p w:rsidR="00D90CAD" w:rsidRDefault="00D90CAD" w:rsidP="00D90CAD">
      <w:pPr>
        <w:numPr>
          <w:ilvl w:val="0"/>
          <w:numId w:val="5"/>
        </w:numPr>
      </w:pPr>
      <w:r>
        <w:rPr>
          <w:rFonts w:ascii="Palatino Linotype" w:eastAsia="Palatino Linotype" w:hAnsi="Palatino Linotype" w:cs="Palatino Linotype"/>
          <w:b/>
          <w:sz w:val="22"/>
        </w:rPr>
        <w:t xml:space="preserve">Rest </w:t>
      </w:r>
      <w:proofErr w:type="spellStart"/>
      <w:r>
        <w:rPr>
          <w:rFonts w:ascii="Palatino Linotype" w:eastAsia="Palatino Linotype" w:hAnsi="Palatino Linotype" w:cs="Palatino Linotype"/>
          <w:b/>
          <w:sz w:val="22"/>
        </w:rPr>
        <w:t>Apis</w:t>
      </w:r>
      <w:proofErr w:type="spellEnd"/>
      <w:r>
        <w:rPr>
          <w:rFonts w:ascii="Palatino Linotype" w:eastAsia="Palatino Linotype" w:hAnsi="Palatino Linotype" w:cs="Palatino Linotype"/>
          <w:b/>
          <w:sz w:val="22"/>
        </w:rPr>
        <w:t xml:space="preserve"> for Lyve Global</w:t>
      </w:r>
    </w:p>
    <w:p w:rsidR="00D90CAD" w:rsidRDefault="00D90CAD" w:rsidP="00D90CAD">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Worked here as senior Php developer (Backend) and building </w:t>
      </w:r>
      <w:proofErr w:type="spellStart"/>
      <w:proofErr w:type="gramStart"/>
      <w:r>
        <w:rPr>
          <w:rFonts w:ascii="Palatino Linotype" w:eastAsia="Palatino Linotype" w:hAnsi="Palatino Linotype" w:cs="Palatino Linotype"/>
          <w:sz w:val="22"/>
        </w:rPr>
        <w:t>apis</w:t>
      </w:r>
      <w:proofErr w:type="spellEnd"/>
      <w:proofErr w:type="gramEnd"/>
      <w:r>
        <w:rPr>
          <w:rFonts w:ascii="Palatino Linotype" w:eastAsia="Palatino Linotype" w:hAnsi="Palatino Linotype" w:cs="Palatino Linotype"/>
          <w:sz w:val="22"/>
        </w:rPr>
        <w:t xml:space="preserve"> for large scale app.</w:t>
      </w:r>
    </w:p>
    <w:p w:rsidR="00D90CAD" w:rsidRDefault="00D90CAD">
      <w:pPr>
        <w:ind w:left="-810"/>
      </w:pPr>
    </w:p>
    <w:p w:rsidR="0050066F" w:rsidRDefault="0050066F" w:rsidP="00D90CAD">
      <w:pPr>
        <w:numPr>
          <w:ilvl w:val="0"/>
          <w:numId w:val="5"/>
        </w:numPr>
      </w:pPr>
      <w:r>
        <w:rPr>
          <w:rFonts w:ascii="Palatino Linotype" w:eastAsia="Palatino Linotype" w:hAnsi="Palatino Linotype" w:cs="Palatino Linotype"/>
          <w:b/>
          <w:sz w:val="22"/>
        </w:rPr>
        <w:t>Fully functional backend portal system for keno.ae wit dashboard analytics and report system</w:t>
      </w:r>
    </w:p>
    <w:p w:rsidR="00D90CAD" w:rsidRPr="00D90CAD" w:rsidRDefault="00D90CAD" w:rsidP="00D90CAD">
      <w:r>
        <w:t xml:space="preserve">I created dynamic and dashboard for Keno to maintain their </w:t>
      </w:r>
      <w:proofErr w:type="gramStart"/>
      <w:r>
        <w:t>business .</w:t>
      </w:r>
      <w:proofErr w:type="gramEnd"/>
    </w:p>
    <w:p w:rsidR="0050066F" w:rsidRDefault="0050066F" w:rsidP="0050066F">
      <w:pPr>
        <w:ind w:left="-810"/>
      </w:pPr>
    </w:p>
    <w:p w:rsidR="0050066F" w:rsidRDefault="0050066F" w:rsidP="0050066F">
      <w:pPr>
        <w:numPr>
          <w:ilvl w:val="0"/>
          <w:numId w:val="5"/>
        </w:numPr>
      </w:pPr>
      <w:r>
        <w:rPr>
          <w:rFonts w:ascii="Palatino Linotype" w:eastAsia="Palatino Linotype" w:hAnsi="Palatino Linotype" w:cs="Palatino Linotype"/>
          <w:b/>
          <w:sz w:val="22"/>
        </w:rPr>
        <w:t xml:space="preserve">Rest </w:t>
      </w:r>
      <w:proofErr w:type="spellStart"/>
      <w:r>
        <w:rPr>
          <w:rFonts w:ascii="Palatino Linotype" w:eastAsia="Palatino Linotype" w:hAnsi="Palatino Linotype" w:cs="Palatino Linotype"/>
          <w:b/>
          <w:sz w:val="22"/>
        </w:rPr>
        <w:t>Api</w:t>
      </w:r>
      <w:proofErr w:type="spellEnd"/>
      <w:r>
        <w:rPr>
          <w:rFonts w:ascii="Palatino Linotype" w:eastAsia="Palatino Linotype" w:hAnsi="Palatino Linotype" w:cs="Palatino Linotype"/>
          <w:b/>
          <w:sz w:val="22"/>
        </w:rPr>
        <w:t xml:space="preserve"> for keno.ae car wash app using </w:t>
      </w:r>
      <w:proofErr w:type="spellStart"/>
      <w:r>
        <w:rPr>
          <w:rFonts w:ascii="Palatino Linotype" w:eastAsia="Palatino Linotype" w:hAnsi="Palatino Linotype" w:cs="Palatino Linotype"/>
          <w:b/>
          <w:sz w:val="22"/>
        </w:rPr>
        <w:t>Nodejs</w:t>
      </w:r>
      <w:proofErr w:type="spellEnd"/>
    </w:p>
    <w:p w:rsidR="00D90CAD" w:rsidRDefault="00D90CAD" w:rsidP="00D90CAD">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Worked here as senior Php developer (Backend) and building </w:t>
      </w:r>
      <w:proofErr w:type="spellStart"/>
      <w:proofErr w:type="gramStart"/>
      <w:r>
        <w:rPr>
          <w:rFonts w:ascii="Palatino Linotype" w:eastAsia="Palatino Linotype" w:hAnsi="Palatino Linotype" w:cs="Palatino Linotype"/>
          <w:sz w:val="22"/>
        </w:rPr>
        <w:t>apis</w:t>
      </w:r>
      <w:proofErr w:type="spellEnd"/>
      <w:proofErr w:type="gramEnd"/>
    </w:p>
    <w:p w:rsidR="0050066F" w:rsidRPr="0050066F" w:rsidRDefault="0050066F" w:rsidP="0050066F">
      <w:pPr>
        <w:ind w:left="-450"/>
      </w:pPr>
    </w:p>
    <w:p w:rsidR="007E5EB9" w:rsidRDefault="007E5EB9" w:rsidP="007E5EB9">
      <w:pPr>
        <w:numPr>
          <w:ilvl w:val="0"/>
          <w:numId w:val="5"/>
        </w:numPr>
      </w:pPr>
      <w:proofErr w:type="spellStart"/>
      <w:r>
        <w:rPr>
          <w:rFonts w:ascii="Palatino Linotype" w:eastAsia="Palatino Linotype" w:hAnsi="Palatino Linotype" w:cs="Palatino Linotype"/>
          <w:b/>
          <w:sz w:val="22"/>
        </w:rPr>
        <w:t>Algedra</w:t>
      </w:r>
      <w:proofErr w:type="spellEnd"/>
      <w:r>
        <w:rPr>
          <w:rFonts w:ascii="Palatino Linotype" w:eastAsia="Palatino Linotype" w:hAnsi="Palatino Linotype" w:cs="Palatino Linotype"/>
          <w:b/>
          <w:sz w:val="22"/>
        </w:rPr>
        <w:t xml:space="preserve"> Interior Design</w:t>
      </w:r>
    </w:p>
    <w:p w:rsidR="007E5EB9" w:rsidRDefault="007E5EB9" w:rsidP="00974F72">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This is made for Phantom marketing Consultancy </w:t>
      </w:r>
      <w:proofErr w:type="gramStart"/>
      <w:r>
        <w:rPr>
          <w:rFonts w:ascii="Palatino Linotype" w:eastAsia="Palatino Linotype" w:hAnsi="Palatino Linotype" w:cs="Palatino Linotype"/>
          <w:sz w:val="22"/>
        </w:rPr>
        <w:t>JLT  (</w:t>
      </w:r>
      <w:proofErr w:type="gramEnd"/>
      <w:r>
        <w:rPr>
          <w:rFonts w:ascii="Palatino Linotype" w:eastAsia="Palatino Linotype" w:hAnsi="Palatino Linotype" w:cs="Palatino Linotype"/>
          <w:sz w:val="22"/>
        </w:rPr>
        <w:t xml:space="preserve"> </w:t>
      </w:r>
      <w:r w:rsidRPr="00F60C41">
        <w:rPr>
          <w:rFonts w:ascii="Palatino Linotype" w:eastAsia="Palatino Linotype" w:hAnsi="Palatino Linotype" w:cs="Palatino Linotype"/>
          <w:b/>
          <w:bCs/>
          <w:sz w:val="22"/>
        </w:rPr>
        <w:t>Dubai</w:t>
      </w:r>
      <w:r>
        <w:rPr>
          <w:rFonts w:ascii="Palatino Linotype" w:eastAsia="Palatino Linotype" w:hAnsi="Palatino Linotype" w:cs="Palatino Linotype"/>
          <w:sz w:val="22"/>
        </w:rPr>
        <w:t>) .</w:t>
      </w:r>
    </w:p>
    <w:p w:rsidR="007E5EB9" w:rsidRDefault="00974F72" w:rsidP="007E5EB9">
      <w:pPr>
        <w:ind w:left="-810"/>
      </w:pPr>
      <w:r>
        <w:rPr>
          <w:rFonts w:ascii="Palatino Linotype" w:eastAsia="Palatino Linotype" w:hAnsi="Palatino Linotype" w:cs="Palatino Linotype"/>
          <w:sz w:val="22"/>
        </w:rPr>
        <w:t xml:space="preserve">      (</w:t>
      </w:r>
      <w:hyperlink r:id="rId11" w:history="1">
        <w:r w:rsidR="00761B05" w:rsidRPr="00364AA6">
          <w:rPr>
            <w:rStyle w:val="Hyperlink"/>
          </w:rPr>
          <w:t>http://algedra.ae</w:t>
        </w:r>
      </w:hyperlink>
      <w:r w:rsidR="00761B05">
        <w:rPr>
          <w:rStyle w:val="Hyperlink"/>
        </w:rPr>
        <w:t xml:space="preserve"> </w:t>
      </w:r>
      <w:r w:rsidR="007E5EB9">
        <w:rPr>
          <w:rFonts w:ascii="Palatino Linotype" w:eastAsia="Palatino Linotype" w:hAnsi="Palatino Linotype" w:cs="Palatino Linotype"/>
          <w:sz w:val="22"/>
        </w:rPr>
        <w:t>)</w:t>
      </w:r>
    </w:p>
    <w:p w:rsidR="007E5EB9" w:rsidRDefault="007E5EB9" w:rsidP="007E5EB9">
      <w:pPr>
        <w:ind w:left="-810"/>
      </w:pPr>
    </w:p>
    <w:p w:rsidR="007E5EB9" w:rsidRDefault="003D11E9" w:rsidP="007E5EB9">
      <w:pPr>
        <w:numPr>
          <w:ilvl w:val="0"/>
          <w:numId w:val="5"/>
        </w:numPr>
      </w:pPr>
      <w:proofErr w:type="spellStart"/>
      <w:r>
        <w:rPr>
          <w:rFonts w:ascii="Palatino Linotype" w:eastAsia="Palatino Linotype" w:hAnsi="Palatino Linotype" w:cs="Palatino Linotype"/>
          <w:b/>
          <w:sz w:val="22"/>
        </w:rPr>
        <w:t>Algedra</w:t>
      </w:r>
      <w:proofErr w:type="spellEnd"/>
      <w:r>
        <w:rPr>
          <w:rFonts w:ascii="Palatino Linotype" w:eastAsia="Palatino Linotype" w:hAnsi="Palatino Linotype" w:cs="Palatino Linotype"/>
          <w:b/>
          <w:sz w:val="22"/>
        </w:rPr>
        <w:t xml:space="preserve"> Furniture</w:t>
      </w:r>
    </w:p>
    <w:p w:rsidR="003D11E9" w:rsidRDefault="003D11E9" w:rsidP="003D11E9">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This is made for Phantom marketing Consultancy </w:t>
      </w:r>
      <w:proofErr w:type="gramStart"/>
      <w:r>
        <w:rPr>
          <w:rFonts w:ascii="Palatino Linotype" w:eastAsia="Palatino Linotype" w:hAnsi="Palatino Linotype" w:cs="Palatino Linotype"/>
          <w:sz w:val="22"/>
        </w:rPr>
        <w:t>JLT  (</w:t>
      </w:r>
      <w:proofErr w:type="gramEnd"/>
      <w:r>
        <w:rPr>
          <w:rFonts w:ascii="Palatino Linotype" w:eastAsia="Palatino Linotype" w:hAnsi="Palatino Linotype" w:cs="Palatino Linotype"/>
          <w:sz w:val="22"/>
        </w:rPr>
        <w:t xml:space="preserve"> </w:t>
      </w:r>
      <w:r w:rsidRPr="00F60C41">
        <w:rPr>
          <w:rFonts w:ascii="Palatino Linotype" w:eastAsia="Palatino Linotype" w:hAnsi="Palatino Linotype" w:cs="Palatino Linotype"/>
          <w:b/>
          <w:bCs/>
          <w:sz w:val="22"/>
        </w:rPr>
        <w:t>Dubai</w:t>
      </w:r>
      <w:r>
        <w:rPr>
          <w:rFonts w:ascii="Palatino Linotype" w:eastAsia="Palatino Linotype" w:hAnsi="Palatino Linotype" w:cs="Palatino Linotype"/>
          <w:sz w:val="22"/>
        </w:rPr>
        <w:t>) .</w:t>
      </w:r>
    </w:p>
    <w:p w:rsidR="007E5EB9" w:rsidRDefault="007E5EB9" w:rsidP="003D11E9">
      <w:pPr>
        <w:ind w:left="-450"/>
      </w:pPr>
      <w:r>
        <w:rPr>
          <w:rFonts w:ascii="Palatino Linotype" w:eastAsia="Palatino Linotype" w:hAnsi="Palatino Linotype" w:cs="Palatino Linotype"/>
          <w:sz w:val="22"/>
        </w:rPr>
        <w:t xml:space="preserve"> </w:t>
      </w:r>
      <w:r w:rsidR="00974F72">
        <w:rPr>
          <w:rFonts w:ascii="Palatino Linotype" w:eastAsia="Palatino Linotype" w:hAnsi="Palatino Linotype" w:cs="Palatino Linotype"/>
          <w:sz w:val="22"/>
        </w:rPr>
        <w:t>(</w:t>
      </w:r>
      <w:hyperlink r:id="rId12" w:history="1">
        <w:r w:rsidR="00761B05" w:rsidRPr="00364AA6">
          <w:rPr>
            <w:rStyle w:val="Hyperlink"/>
          </w:rPr>
          <w:t>http://algedratrading.com</w:t>
        </w:r>
      </w:hyperlink>
      <w:r w:rsidR="00761B05">
        <w:t xml:space="preserve"> </w:t>
      </w:r>
      <w:r>
        <w:rPr>
          <w:rFonts w:ascii="Palatino Linotype" w:eastAsia="Palatino Linotype" w:hAnsi="Palatino Linotype" w:cs="Palatino Linotype"/>
          <w:sz w:val="22"/>
        </w:rPr>
        <w:t>)</w:t>
      </w:r>
    </w:p>
    <w:p w:rsidR="007E5EB9" w:rsidRDefault="007E5EB9" w:rsidP="007E5EB9">
      <w:pPr>
        <w:ind w:left="-810"/>
      </w:pPr>
    </w:p>
    <w:p w:rsidR="007E5EB9" w:rsidRDefault="003D11E9" w:rsidP="007E5EB9">
      <w:pPr>
        <w:numPr>
          <w:ilvl w:val="0"/>
          <w:numId w:val="5"/>
        </w:numPr>
      </w:pPr>
      <w:proofErr w:type="spellStart"/>
      <w:r>
        <w:rPr>
          <w:rFonts w:ascii="Palatino Linotype" w:eastAsia="Palatino Linotype" w:hAnsi="Palatino Linotype" w:cs="Palatino Linotype"/>
          <w:b/>
          <w:sz w:val="22"/>
        </w:rPr>
        <w:t>Algedra</w:t>
      </w:r>
      <w:proofErr w:type="spellEnd"/>
      <w:r>
        <w:rPr>
          <w:rFonts w:ascii="Palatino Linotype" w:eastAsia="Palatino Linotype" w:hAnsi="Palatino Linotype" w:cs="Palatino Linotype"/>
          <w:b/>
          <w:sz w:val="22"/>
        </w:rPr>
        <w:t xml:space="preserve"> Group</w:t>
      </w:r>
    </w:p>
    <w:p w:rsidR="00233774" w:rsidRDefault="00233774" w:rsidP="00233774">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This is made for Phantom marketing Consultancy </w:t>
      </w:r>
      <w:proofErr w:type="gramStart"/>
      <w:r>
        <w:rPr>
          <w:rFonts w:ascii="Palatino Linotype" w:eastAsia="Palatino Linotype" w:hAnsi="Palatino Linotype" w:cs="Palatino Linotype"/>
          <w:sz w:val="22"/>
        </w:rPr>
        <w:t>JLT  (</w:t>
      </w:r>
      <w:proofErr w:type="gramEnd"/>
      <w:r>
        <w:rPr>
          <w:rFonts w:ascii="Palatino Linotype" w:eastAsia="Palatino Linotype" w:hAnsi="Palatino Linotype" w:cs="Palatino Linotype"/>
          <w:sz w:val="22"/>
        </w:rPr>
        <w:t xml:space="preserve"> </w:t>
      </w:r>
      <w:r w:rsidRPr="00F60C41">
        <w:rPr>
          <w:rFonts w:ascii="Palatino Linotype" w:eastAsia="Palatino Linotype" w:hAnsi="Palatino Linotype" w:cs="Palatino Linotype"/>
          <w:b/>
          <w:bCs/>
          <w:sz w:val="22"/>
        </w:rPr>
        <w:t>Dubai</w:t>
      </w:r>
      <w:r>
        <w:rPr>
          <w:rFonts w:ascii="Palatino Linotype" w:eastAsia="Palatino Linotype" w:hAnsi="Palatino Linotype" w:cs="Palatino Linotype"/>
          <w:sz w:val="22"/>
        </w:rPr>
        <w:t>) .</w:t>
      </w:r>
    </w:p>
    <w:p w:rsidR="007E5EB9" w:rsidRDefault="00233774" w:rsidP="00233774">
      <w:pPr>
        <w:ind w:left="-450"/>
      </w:pPr>
      <w:r>
        <w:rPr>
          <w:rFonts w:ascii="Palatino Linotype" w:eastAsia="Palatino Linotype" w:hAnsi="Palatino Linotype" w:cs="Palatino Linotype"/>
          <w:sz w:val="22"/>
        </w:rPr>
        <w:t xml:space="preserve"> </w:t>
      </w:r>
      <w:r w:rsidR="00974F72">
        <w:rPr>
          <w:rFonts w:ascii="Palatino Linotype" w:eastAsia="Palatino Linotype" w:hAnsi="Palatino Linotype" w:cs="Palatino Linotype"/>
          <w:sz w:val="22"/>
        </w:rPr>
        <w:t>(</w:t>
      </w:r>
      <w:hyperlink r:id="rId13" w:history="1">
        <w:r w:rsidR="00761B05" w:rsidRPr="00364AA6">
          <w:rPr>
            <w:rStyle w:val="Hyperlink"/>
          </w:rPr>
          <w:t>http://algedragroup.com</w:t>
        </w:r>
      </w:hyperlink>
      <w:r w:rsidR="00761B05">
        <w:t xml:space="preserve"> </w:t>
      </w:r>
      <w:r w:rsidR="007E5EB9">
        <w:rPr>
          <w:rFonts w:ascii="Palatino Linotype" w:eastAsia="Palatino Linotype" w:hAnsi="Palatino Linotype" w:cs="Palatino Linotype"/>
          <w:sz w:val="22"/>
        </w:rPr>
        <w:t>)</w:t>
      </w:r>
    </w:p>
    <w:p w:rsidR="007E5EB9" w:rsidRDefault="007E5EB9" w:rsidP="007E5EB9">
      <w:pPr>
        <w:ind w:left="-810"/>
      </w:pPr>
    </w:p>
    <w:p w:rsidR="007E5EB9" w:rsidRDefault="003D11E9" w:rsidP="007E5EB9">
      <w:pPr>
        <w:numPr>
          <w:ilvl w:val="0"/>
          <w:numId w:val="5"/>
        </w:numPr>
      </w:pPr>
      <w:r>
        <w:rPr>
          <w:rFonts w:ascii="Palatino Linotype" w:eastAsia="Palatino Linotype" w:hAnsi="Palatino Linotype" w:cs="Palatino Linotype"/>
          <w:b/>
          <w:sz w:val="22"/>
        </w:rPr>
        <w:t>Phantom</w:t>
      </w:r>
      <w:r w:rsidR="00761B05">
        <w:rPr>
          <w:rFonts w:ascii="Palatino Linotype" w:eastAsia="Palatino Linotype" w:hAnsi="Palatino Linotype" w:cs="Palatino Linotype"/>
          <w:b/>
          <w:sz w:val="22"/>
        </w:rPr>
        <w:t xml:space="preserve"> Marketing Consultancy Services</w:t>
      </w:r>
    </w:p>
    <w:p w:rsidR="00233774" w:rsidRDefault="00233774" w:rsidP="00233774">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This is made for Phantom marketing Consultancy </w:t>
      </w:r>
      <w:r w:rsidR="00DD510F">
        <w:rPr>
          <w:rFonts w:ascii="Palatino Linotype" w:eastAsia="Palatino Linotype" w:hAnsi="Palatino Linotype" w:cs="Palatino Linotype"/>
          <w:sz w:val="22"/>
        </w:rPr>
        <w:t>JLT (</w:t>
      </w:r>
      <w:r w:rsidR="00DD510F" w:rsidRPr="00F60C41">
        <w:rPr>
          <w:rFonts w:ascii="Palatino Linotype" w:eastAsia="Palatino Linotype" w:hAnsi="Palatino Linotype" w:cs="Palatino Linotype"/>
          <w:b/>
          <w:bCs/>
          <w:sz w:val="22"/>
        </w:rPr>
        <w:t>Dubai</w:t>
      </w:r>
      <w:r w:rsidR="00DD510F">
        <w:rPr>
          <w:rFonts w:ascii="Palatino Linotype" w:eastAsia="Palatino Linotype" w:hAnsi="Palatino Linotype" w:cs="Palatino Linotype"/>
          <w:sz w:val="22"/>
        </w:rPr>
        <w:t>).</w:t>
      </w:r>
    </w:p>
    <w:p w:rsidR="007E5EB9" w:rsidRDefault="003D11E9" w:rsidP="00761B05">
      <w:pPr>
        <w:ind w:left="-450"/>
      </w:pPr>
      <w:r>
        <w:rPr>
          <w:rFonts w:ascii="Palatino Linotype" w:eastAsia="Palatino Linotype" w:hAnsi="Palatino Linotype" w:cs="Palatino Linotype"/>
          <w:sz w:val="22"/>
        </w:rPr>
        <w:t xml:space="preserve"> </w:t>
      </w:r>
      <w:r w:rsidR="00974F72">
        <w:rPr>
          <w:rFonts w:ascii="Palatino Linotype" w:eastAsia="Palatino Linotype" w:hAnsi="Palatino Linotype" w:cs="Palatino Linotype"/>
          <w:sz w:val="22"/>
        </w:rPr>
        <w:t>(</w:t>
      </w:r>
      <w:hyperlink r:id="rId14" w:history="1">
        <w:r w:rsidR="00761B05" w:rsidRPr="00364AA6">
          <w:rPr>
            <w:rStyle w:val="Hyperlink"/>
          </w:rPr>
          <w:t>http://phantom-uae.com</w:t>
        </w:r>
      </w:hyperlink>
      <w:proofErr w:type="gramStart"/>
      <w:r w:rsidR="00761B05">
        <w:t xml:space="preserve"> </w:t>
      </w:r>
      <w:proofErr w:type="gramEnd"/>
      <w:r w:rsidR="00761B05">
        <w:t xml:space="preserve"> </w:t>
      </w:r>
      <w:r w:rsidR="007E5EB9">
        <w:rPr>
          <w:rFonts w:ascii="Palatino Linotype" w:eastAsia="Palatino Linotype" w:hAnsi="Palatino Linotype" w:cs="Palatino Linotype"/>
          <w:sz w:val="22"/>
        </w:rPr>
        <w:t>)</w:t>
      </w:r>
    </w:p>
    <w:p w:rsidR="007E5EB9" w:rsidRDefault="007E5EB9" w:rsidP="007E5EB9">
      <w:pPr>
        <w:ind w:left="-810"/>
      </w:pPr>
    </w:p>
    <w:p w:rsidR="009F711F" w:rsidRDefault="009F711F" w:rsidP="009F711F">
      <w:pPr>
        <w:numPr>
          <w:ilvl w:val="0"/>
          <w:numId w:val="5"/>
        </w:numPr>
      </w:pPr>
      <w:proofErr w:type="spellStart"/>
      <w:r>
        <w:rPr>
          <w:rFonts w:ascii="Palatino Linotype" w:eastAsia="Palatino Linotype" w:hAnsi="Palatino Linotype" w:cs="Palatino Linotype"/>
          <w:b/>
          <w:sz w:val="22"/>
        </w:rPr>
        <w:t>Escenzo</w:t>
      </w:r>
      <w:proofErr w:type="spellEnd"/>
    </w:p>
    <w:p w:rsidR="009F711F" w:rsidRDefault="009F711F" w:rsidP="009F711F">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This is made for Phantom marketing Consultancy JLT (</w:t>
      </w:r>
      <w:r w:rsidRPr="00F60C41">
        <w:rPr>
          <w:rFonts w:ascii="Palatino Linotype" w:eastAsia="Palatino Linotype" w:hAnsi="Palatino Linotype" w:cs="Palatino Linotype"/>
          <w:b/>
          <w:bCs/>
          <w:sz w:val="22"/>
        </w:rPr>
        <w:t>Dubai</w:t>
      </w:r>
      <w:r>
        <w:rPr>
          <w:rFonts w:ascii="Palatino Linotype" w:eastAsia="Palatino Linotype" w:hAnsi="Palatino Linotype" w:cs="Palatino Linotype"/>
          <w:sz w:val="22"/>
        </w:rPr>
        <w:t>).</w:t>
      </w:r>
    </w:p>
    <w:p w:rsidR="009F711F" w:rsidRDefault="009F711F" w:rsidP="00683661">
      <w:pPr>
        <w:ind w:left="-450"/>
        <w:rPr>
          <w:rFonts w:ascii="Palatino Linotype" w:eastAsia="Palatino Linotype" w:hAnsi="Palatino Linotype" w:cs="Palatino Linotype"/>
          <w:sz w:val="22"/>
        </w:rPr>
      </w:pPr>
      <w:r>
        <w:rPr>
          <w:rFonts w:ascii="Palatino Linotype" w:eastAsia="Palatino Linotype" w:hAnsi="Palatino Linotype" w:cs="Palatino Linotype"/>
          <w:sz w:val="22"/>
        </w:rPr>
        <w:lastRenderedPageBreak/>
        <w:t xml:space="preserve"> (</w:t>
      </w:r>
      <w:hyperlink r:id="rId15" w:history="1">
        <w:r w:rsidR="00683661" w:rsidRPr="00364AA6">
          <w:rPr>
            <w:rStyle w:val="Hyperlink"/>
          </w:rPr>
          <w:t>http://escenzo.com</w:t>
        </w:r>
      </w:hyperlink>
      <w:r w:rsidR="00683661">
        <w:t xml:space="preserve"> </w:t>
      </w:r>
      <w:r>
        <w:rPr>
          <w:rFonts w:ascii="Palatino Linotype" w:eastAsia="Palatino Linotype" w:hAnsi="Palatino Linotype" w:cs="Palatino Linotype"/>
          <w:sz w:val="22"/>
        </w:rPr>
        <w:t>)</w:t>
      </w:r>
    </w:p>
    <w:p w:rsidR="00755F2A" w:rsidRDefault="00755F2A" w:rsidP="00683661">
      <w:pPr>
        <w:ind w:left="-450"/>
        <w:rPr>
          <w:rFonts w:ascii="Palatino Linotype" w:eastAsia="Palatino Linotype" w:hAnsi="Palatino Linotype" w:cs="Palatino Linotype"/>
          <w:sz w:val="22"/>
        </w:rPr>
      </w:pPr>
    </w:p>
    <w:p w:rsidR="00755F2A" w:rsidRDefault="00755F2A" w:rsidP="00755F2A">
      <w:pPr>
        <w:numPr>
          <w:ilvl w:val="0"/>
          <w:numId w:val="5"/>
        </w:numPr>
      </w:pPr>
      <w:r>
        <w:rPr>
          <w:rFonts w:ascii="Palatino Linotype" w:eastAsia="Palatino Linotype" w:hAnsi="Palatino Linotype" w:cs="Palatino Linotype"/>
          <w:b/>
          <w:sz w:val="22"/>
        </w:rPr>
        <w:t>Internal line</w:t>
      </w:r>
    </w:p>
    <w:p w:rsidR="00755F2A" w:rsidRDefault="00755F2A" w:rsidP="00755F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This is made for Phantom marketing Consultancy JLT (</w:t>
      </w:r>
      <w:r w:rsidRPr="00F60C41">
        <w:rPr>
          <w:rFonts w:ascii="Palatino Linotype" w:eastAsia="Palatino Linotype" w:hAnsi="Palatino Linotype" w:cs="Palatino Linotype"/>
          <w:b/>
          <w:bCs/>
          <w:sz w:val="22"/>
        </w:rPr>
        <w:t>Dubai</w:t>
      </w:r>
      <w:r>
        <w:rPr>
          <w:rFonts w:ascii="Palatino Linotype" w:eastAsia="Palatino Linotype" w:hAnsi="Palatino Linotype" w:cs="Palatino Linotype"/>
          <w:sz w:val="22"/>
        </w:rPr>
        <w:t>).</w:t>
      </w:r>
    </w:p>
    <w:p w:rsidR="00755F2A" w:rsidRDefault="00755F2A" w:rsidP="00755F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 (</w:t>
      </w:r>
      <w:hyperlink r:id="rId16" w:history="1">
        <w:r w:rsidRPr="00364AA6">
          <w:rPr>
            <w:rStyle w:val="Hyperlink"/>
          </w:rPr>
          <w:t>http://internalline.com</w:t>
        </w:r>
      </w:hyperlink>
      <w:r>
        <w:t xml:space="preserve"> </w:t>
      </w:r>
      <w:r>
        <w:rPr>
          <w:rFonts w:ascii="Palatino Linotype" w:eastAsia="Palatino Linotype" w:hAnsi="Palatino Linotype" w:cs="Palatino Linotype"/>
          <w:sz w:val="22"/>
        </w:rPr>
        <w:t>)</w:t>
      </w:r>
    </w:p>
    <w:p w:rsidR="00755F2A" w:rsidRDefault="00755F2A" w:rsidP="00755F2A">
      <w:pPr>
        <w:ind w:left="-450"/>
        <w:rPr>
          <w:rFonts w:ascii="Palatino Linotype" w:eastAsia="Palatino Linotype" w:hAnsi="Palatino Linotype" w:cs="Palatino Linotype"/>
          <w:sz w:val="22"/>
        </w:rPr>
      </w:pPr>
    </w:p>
    <w:p w:rsidR="00755F2A" w:rsidRDefault="00755F2A" w:rsidP="00755F2A">
      <w:pPr>
        <w:numPr>
          <w:ilvl w:val="0"/>
          <w:numId w:val="5"/>
        </w:numPr>
      </w:pPr>
      <w:proofErr w:type="spellStart"/>
      <w:r>
        <w:rPr>
          <w:rFonts w:ascii="Palatino Linotype" w:eastAsia="Palatino Linotype" w:hAnsi="Palatino Linotype" w:cs="Palatino Linotype"/>
          <w:b/>
          <w:sz w:val="22"/>
        </w:rPr>
        <w:t>Khidmaty</w:t>
      </w:r>
      <w:proofErr w:type="spellEnd"/>
    </w:p>
    <w:p w:rsidR="00755F2A" w:rsidRDefault="00755F2A" w:rsidP="00755F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This is made for Phantom marketing Consultancy JLT (</w:t>
      </w:r>
      <w:r w:rsidRPr="00F60C41">
        <w:rPr>
          <w:rFonts w:ascii="Palatino Linotype" w:eastAsia="Palatino Linotype" w:hAnsi="Palatino Linotype" w:cs="Palatino Linotype"/>
          <w:b/>
          <w:bCs/>
          <w:sz w:val="22"/>
        </w:rPr>
        <w:t>Dubai</w:t>
      </w:r>
      <w:r>
        <w:rPr>
          <w:rFonts w:ascii="Palatino Linotype" w:eastAsia="Palatino Linotype" w:hAnsi="Palatino Linotype" w:cs="Palatino Linotype"/>
          <w:sz w:val="22"/>
        </w:rPr>
        <w:t>).</w:t>
      </w:r>
    </w:p>
    <w:p w:rsidR="00755F2A" w:rsidRDefault="00755F2A" w:rsidP="00755F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 (</w:t>
      </w:r>
      <w:hyperlink r:id="rId17" w:history="1">
        <w:r w:rsidRPr="00364AA6">
          <w:rPr>
            <w:rStyle w:val="Hyperlink"/>
          </w:rPr>
          <w:t>http://khidmaty.ae</w:t>
        </w:r>
      </w:hyperlink>
      <w:r>
        <w:t xml:space="preserve"> </w:t>
      </w:r>
      <w:r>
        <w:rPr>
          <w:rFonts w:ascii="Palatino Linotype" w:eastAsia="Palatino Linotype" w:hAnsi="Palatino Linotype" w:cs="Palatino Linotype"/>
          <w:sz w:val="22"/>
        </w:rPr>
        <w:t>)</w:t>
      </w:r>
    </w:p>
    <w:p w:rsidR="00755F2A" w:rsidRDefault="00755F2A" w:rsidP="00755F2A">
      <w:pPr>
        <w:ind w:left="-450"/>
        <w:rPr>
          <w:rFonts w:ascii="Palatino Linotype" w:eastAsia="Palatino Linotype" w:hAnsi="Palatino Linotype" w:cs="Palatino Linotype"/>
          <w:sz w:val="22"/>
        </w:rPr>
      </w:pPr>
    </w:p>
    <w:p w:rsidR="00755F2A" w:rsidRDefault="00755F2A" w:rsidP="00755F2A">
      <w:pPr>
        <w:numPr>
          <w:ilvl w:val="0"/>
          <w:numId w:val="5"/>
        </w:numPr>
      </w:pPr>
      <w:r>
        <w:rPr>
          <w:rFonts w:ascii="Palatino Linotype" w:eastAsia="Palatino Linotype" w:hAnsi="Palatino Linotype" w:cs="Palatino Linotype"/>
          <w:b/>
          <w:sz w:val="22"/>
        </w:rPr>
        <w:t>Oriana Hospital</w:t>
      </w:r>
    </w:p>
    <w:p w:rsidR="00755F2A" w:rsidRDefault="00755F2A" w:rsidP="00755F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This is made for Phantom marketing Consultancy JLT (</w:t>
      </w:r>
      <w:r w:rsidRPr="00F60C41">
        <w:rPr>
          <w:rFonts w:ascii="Palatino Linotype" w:eastAsia="Palatino Linotype" w:hAnsi="Palatino Linotype" w:cs="Palatino Linotype"/>
          <w:b/>
          <w:bCs/>
          <w:sz w:val="22"/>
        </w:rPr>
        <w:t>Dubai</w:t>
      </w:r>
      <w:r>
        <w:rPr>
          <w:rFonts w:ascii="Palatino Linotype" w:eastAsia="Palatino Linotype" w:hAnsi="Palatino Linotype" w:cs="Palatino Linotype"/>
          <w:sz w:val="22"/>
        </w:rPr>
        <w:t>).</w:t>
      </w:r>
    </w:p>
    <w:p w:rsidR="00755F2A" w:rsidRDefault="00755F2A" w:rsidP="00755F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 (</w:t>
      </w:r>
      <w:hyperlink r:id="rId18" w:history="1">
        <w:r w:rsidRPr="00364AA6">
          <w:rPr>
            <w:rStyle w:val="Hyperlink"/>
          </w:rPr>
          <w:t>http://oriana-hospital.com</w:t>
        </w:r>
      </w:hyperlink>
      <w:r>
        <w:t xml:space="preserve"> </w:t>
      </w:r>
      <w:r>
        <w:rPr>
          <w:rFonts w:ascii="Palatino Linotype" w:eastAsia="Palatino Linotype" w:hAnsi="Palatino Linotype" w:cs="Palatino Linotype"/>
          <w:sz w:val="22"/>
        </w:rPr>
        <w:t>)</w:t>
      </w:r>
    </w:p>
    <w:p w:rsidR="00755F2A" w:rsidRDefault="00755F2A" w:rsidP="00755F2A">
      <w:pPr>
        <w:ind w:left="-450"/>
        <w:rPr>
          <w:rFonts w:ascii="Palatino Linotype" w:eastAsia="Palatino Linotype" w:hAnsi="Palatino Linotype" w:cs="Palatino Linotype"/>
          <w:sz w:val="22"/>
        </w:rPr>
      </w:pPr>
    </w:p>
    <w:p w:rsidR="00755F2A" w:rsidRDefault="00755F2A" w:rsidP="00755F2A">
      <w:pPr>
        <w:numPr>
          <w:ilvl w:val="0"/>
          <w:numId w:val="5"/>
        </w:numPr>
      </w:pPr>
      <w:proofErr w:type="spellStart"/>
      <w:r w:rsidRPr="00755F2A">
        <w:rPr>
          <w:rFonts w:ascii="Palatino Linotype" w:eastAsia="Palatino Linotype" w:hAnsi="Palatino Linotype" w:cs="Palatino Linotype"/>
          <w:b/>
          <w:sz w:val="22"/>
        </w:rPr>
        <w:t>Izomart</w:t>
      </w:r>
      <w:proofErr w:type="spellEnd"/>
    </w:p>
    <w:p w:rsidR="00755F2A" w:rsidRDefault="00755F2A" w:rsidP="00755F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This is made for Phantom marketing Consultancy JLT (</w:t>
      </w:r>
      <w:r w:rsidRPr="00F60C41">
        <w:rPr>
          <w:rFonts w:ascii="Palatino Linotype" w:eastAsia="Palatino Linotype" w:hAnsi="Palatino Linotype" w:cs="Palatino Linotype"/>
          <w:b/>
          <w:bCs/>
          <w:sz w:val="22"/>
        </w:rPr>
        <w:t>Dubai</w:t>
      </w:r>
      <w:r>
        <w:rPr>
          <w:rFonts w:ascii="Palatino Linotype" w:eastAsia="Palatino Linotype" w:hAnsi="Palatino Linotype" w:cs="Palatino Linotype"/>
          <w:sz w:val="22"/>
        </w:rPr>
        <w:t>).</w:t>
      </w:r>
    </w:p>
    <w:p w:rsidR="00755F2A" w:rsidRDefault="00755F2A" w:rsidP="00755F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 (</w:t>
      </w:r>
      <w:hyperlink r:id="rId19" w:history="1">
        <w:r w:rsidRPr="00364AA6">
          <w:rPr>
            <w:rStyle w:val="Hyperlink"/>
          </w:rPr>
          <w:t>http://izomart.com</w:t>
        </w:r>
      </w:hyperlink>
      <w:r>
        <w:t xml:space="preserve"> </w:t>
      </w:r>
      <w:r>
        <w:rPr>
          <w:rFonts w:ascii="Palatino Linotype" w:eastAsia="Palatino Linotype" w:hAnsi="Palatino Linotype" w:cs="Palatino Linotype"/>
          <w:sz w:val="22"/>
        </w:rPr>
        <w:t>)</w:t>
      </w:r>
    </w:p>
    <w:p w:rsidR="00755F2A" w:rsidRDefault="00755F2A" w:rsidP="00755F2A">
      <w:pPr>
        <w:ind w:left="-450"/>
        <w:rPr>
          <w:rFonts w:ascii="Palatino Linotype" w:eastAsia="Palatino Linotype" w:hAnsi="Palatino Linotype" w:cs="Palatino Linotype"/>
          <w:sz w:val="22"/>
        </w:rPr>
      </w:pPr>
    </w:p>
    <w:p w:rsidR="00761B05" w:rsidRDefault="00761B05" w:rsidP="00761B05">
      <w:pPr>
        <w:numPr>
          <w:ilvl w:val="0"/>
          <w:numId w:val="5"/>
        </w:numPr>
      </w:pPr>
      <w:proofErr w:type="spellStart"/>
      <w:r>
        <w:rPr>
          <w:rFonts w:ascii="Palatino Linotype" w:eastAsia="Palatino Linotype" w:hAnsi="Palatino Linotype" w:cs="Palatino Linotype"/>
          <w:b/>
          <w:sz w:val="22"/>
        </w:rPr>
        <w:t>Hairlab</w:t>
      </w:r>
      <w:proofErr w:type="spellEnd"/>
    </w:p>
    <w:p w:rsidR="00761B05" w:rsidRDefault="00761B05" w:rsidP="00761B05">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This is made for Phantom marketing Consultancy JLT (</w:t>
      </w:r>
      <w:r w:rsidRPr="00F60C41">
        <w:rPr>
          <w:rFonts w:ascii="Palatino Linotype" w:eastAsia="Palatino Linotype" w:hAnsi="Palatino Linotype" w:cs="Palatino Linotype"/>
          <w:b/>
          <w:bCs/>
          <w:sz w:val="22"/>
        </w:rPr>
        <w:t>Dubai</w:t>
      </w:r>
      <w:r>
        <w:rPr>
          <w:rFonts w:ascii="Palatino Linotype" w:eastAsia="Palatino Linotype" w:hAnsi="Palatino Linotype" w:cs="Palatino Linotype"/>
          <w:sz w:val="22"/>
        </w:rPr>
        <w:t>).</w:t>
      </w:r>
    </w:p>
    <w:p w:rsidR="00761B05" w:rsidRDefault="00761B05" w:rsidP="00761B05">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 </w:t>
      </w:r>
      <w:r w:rsidR="00974F72">
        <w:rPr>
          <w:rFonts w:ascii="Palatino Linotype" w:eastAsia="Palatino Linotype" w:hAnsi="Palatino Linotype" w:cs="Palatino Linotype"/>
          <w:sz w:val="22"/>
        </w:rPr>
        <w:t>(</w:t>
      </w:r>
      <w:r w:rsidR="00974F72" w:rsidRPr="00683661">
        <w:rPr>
          <w:rStyle w:val="Hyperlink"/>
        </w:rPr>
        <w:t>http</w:t>
      </w:r>
      <w:r w:rsidRPr="00761B05">
        <w:rPr>
          <w:rStyle w:val="Hyperlink"/>
        </w:rPr>
        <w:t>://</w:t>
      </w:r>
      <w:r w:rsidR="00683661" w:rsidRPr="00761B05">
        <w:rPr>
          <w:rStyle w:val="Hyperlink"/>
        </w:rPr>
        <w:t>hairlab.ae</w:t>
      </w:r>
      <w:r w:rsidR="00683661">
        <w:t>)</w:t>
      </w:r>
    </w:p>
    <w:p w:rsidR="00761B05" w:rsidRDefault="00761B05" w:rsidP="00761B05">
      <w:pPr>
        <w:ind w:left="-450"/>
        <w:rPr>
          <w:rFonts w:ascii="Palatino Linotype" w:eastAsia="Palatino Linotype" w:hAnsi="Palatino Linotype" w:cs="Palatino Linotype"/>
          <w:sz w:val="22"/>
        </w:rPr>
      </w:pPr>
    </w:p>
    <w:p w:rsidR="00761B05" w:rsidRDefault="00761B05" w:rsidP="00761B05">
      <w:pPr>
        <w:numPr>
          <w:ilvl w:val="0"/>
          <w:numId w:val="5"/>
        </w:numPr>
      </w:pPr>
      <w:proofErr w:type="spellStart"/>
      <w:r>
        <w:rPr>
          <w:rFonts w:ascii="Palatino Linotype" w:eastAsia="Palatino Linotype" w:hAnsi="Palatino Linotype" w:cs="Palatino Linotype"/>
          <w:b/>
          <w:sz w:val="22"/>
        </w:rPr>
        <w:t>Emarex</w:t>
      </w:r>
      <w:proofErr w:type="spellEnd"/>
    </w:p>
    <w:p w:rsidR="00761B05" w:rsidRDefault="00761B05" w:rsidP="00761B05">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This is made for Phantom marketing Consultancy JLT (</w:t>
      </w:r>
      <w:r w:rsidRPr="00F60C41">
        <w:rPr>
          <w:rFonts w:ascii="Palatino Linotype" w:eastAsia="Palatino Linotype" w:hAnsi="Palatino Linotype" w:cs="Palatino Linotype"/>
          <w:b/>
          <w:bCs/>
          <w:sz w:val="22"/>
        </w:rPr>
        <w:t>Dubai</w:t>
      </w:r>
      <w:r>
        <w:rPr>
          <w:rFonts w:ascii="Palatino Linotype" w:eastAsia="Palatino Linotype" w:hAnsi="Palatino Linotype" w:cs="Palatino Linotype"/>
          <w:sz w:val="22"/>
        </w:rPr>
        <w:t>).</w:t>
      </w:r>
    </w:p>
    <w:p w:rsidR="00761B05" w:rsidRDefault="00761B05" w:rsidP="00761B05">
      <w:pPr>
        <w:ind w:left="-450"/>
      </w:pPr>
      <w:r>
        <w:rPr>
          <w:rFonts w:ascii="Palatino Linotype" w:eastAsia="Palatino Linotype" w:hAnsi="Palatino Linotype" w:cs="Palatino Linotype"/>
          <w:sz w:val="22"/>
        </w:rPr>
        <w:t xml:space="preserve"> </w:t>
      </w:r>
      <w:r w:rsidR="00974F72">
        <w:rPr>
          <w:rFonts w:ascii="Palatino Linotype" w:eastAsia="Palatino Linotype" w:hAnsi="Palatino Linotype" w:cs="Palatino Linotype"/>
          <w:sz w:val="22"/>
        </w:rPr>
        <w:t>(</w:t>
      </w:r>
      <w:hyperlink r:id="rId20" w:history="1">
        <w:r w:rsidRPr="00364AA6">
          <w:rPr>
            <w:rStyle w:val="Hyperlink"/>
          </w:rPr>
          <w:t>http://emarex.ae</w:t>
        </w:r>
      </w:hyperlink>
      <w:r>
        <w:t xml:space="preserve"> </w:t>
      </w:r>
      <w:r>
        <w:rPr>
          <w:rFonts w:ascii="Palatino Linotype" w:eastAsia="Palatino Linotype" w:hAnsi="Palatino Linotype" w:cs="Palatino Linotype"/>
          <w:sz w:val="22"/>
        </w:rPr>
        <w:t>)</w:t>
      </w:r>
    </w:p>
    <w:p w:rsidR="00761B05" w:rsidRDefault="00761B05" w:rsidP="00761B05">
      <w:pPr>
        <w:ind w:left="-450"/>
      </w:pPr>
    </w:p>
    <w:p w:rsidR="007E5EB9" w:rsidRDefault="003D11E9" w:rsidP="007E5EB9">
      <w:pPr>
        <w:numPr>
          <w:ilvl w:val="0"/>
          <w:numId w:val="5"/>
        </w:numPr>
      </w:pPr>
      <w:r>
        <w:rPr>
          <w:rFonts w:ascii="Palatino Linotype" w:eastAsia="Palatino Linotype" w:hAnsi="Palatino Linotype" w:cs="Palatino Linotype"/>
          <w:b/>
          <w:sz w:val="22"/>
        </w:rPr>
        <w:t>Village Country Club</w:t>
      </w:r>
    </w:p>
    <w:p w:rsidR="00233774" w:rsidRDefault="00233774" w:rsidP="00233774">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This is made for Phantom marketing Consultancy </w:t>
      </w:r>
      <w:proofErr w:type="gramStart"/>
      <w:r>
        <w:rPr>
          <w:rFonts w:ascii="Palatino Linotype" w:eastAsia="Palatino Linotype" w:hAnsi="Palatino Linotype" w:cs="Palatino Linotype"/>
          <w:sz w:val="22"/>
        </w:rPr>
        <w:t>JLT  (</w:t>
      </w:r>
      <w:proofErr w:type="gramEnd"/>
      <w:r>
        <w:rPr>
          <w:rFonts w:ascii="Palatino Linotype" w:eastAsia="Palatino Linotype" w:hAnsi="Palatino Linotype" w:cs="Palatino Linotype"/>
          <w:sz w:val="22"/>
        </w:rPr>
        <w:t xml:space="preserve"> </w:t>
      </w:r>
      <w:r w:rsidRPr="00F60C41">
        <w:rPr>
          <w:rFonts w:ascii="Palatino Linotype" w:eastAsia="Palatino Linotype" w:hAnsi="Palatino Linotype" w:cs="Palatino Linotype"/>
          <w:b/>
          <w:bCs/>
          <w:sz w:val="22"/>
        </w:rPr>
        <w:t>Dubai</w:t>
      </w:r>
      <w:r>
        <w:rPr>
          <w:rFonts w:ascii="Palatino Linotype" w:eastAsia="Palatino Linotype" w:hAnsi="Palatino Linotype" w:cs="Palatino Linotype"/>
          <w:sz w:val="22"/>
        </w:rPr>
        <w:t>) .</w:t>
      </w:r>
    </w:p>
    <w:p w:rsidR="007E5EB9" w:rsidRDefault="00233774" w:rsidP="00233774">
      <w:pPr>
        <w:ind w:left="-450"/>
      </w:pPr>
      <w:r>
        <w:rPr>
          <w:rFonts w:ascii="Palatino Linotype" w:eastAsia="Palatino Linotype" w:hAnsi="Palatino Linotype" w:cs="Palatino Linotype"/>
          <w:sz w:val="22"/>
        </w:rPr>
        <w:t xml:space="preserve"> </w:t>
      </w:r>
      <w:r w:rsidR="00974F72">
        <w:rPr>
          <w:rFonts w:ascii="Palatino Linotype" w:eastAsia="Palatino Linotype" w:hAnsi="Palatino Linotype" w:cs="Palatino Linotype"/>
          <w:sz w:val="22"/>
        </w:rPr>
        <w:t>(</w:t>
      </w:r>
      <w:hyperlink r:id="rId21" w:history="1">
        <w:r w:rsidR="006739F0" w:rsidRPr="00364AA6">
          <w:rPr>
            <w:rStyle w:val="Hyperlink"/>
          </w:rPr>
          <w:t>http://phantom-uae.com/projects/village-country-club</w:t>
        </w:r>
      </w:hyperlink>
      <w:r w:rsidR="006739F0">
        <w:t xml:space="preserve"> </w:t>
      </w:r>
      <w:r w:rsidR="007E5EB9">
        <w:rPr>
          <w:rFonts w:ascii="Palatino Linotype" w:eastAsia="Palatino Linotype" w:hAnsi="Palatino Linotype" w:cs="Palatino Linotype"/>
          <w:sz w:val="22"/>
        </w:rPr>
        <w:t>)</w:t>
      </w:r>
    </w:p>
    <w:p w:rsidR="007E5EB9" w:rsidRDefault="007E5EB9" w:rsidP="007E5EB9">
      <w:pPr>
        <w:ind w:left="-810"/>
      </w:pPr>
    </w:p>
    <w:p w:rsidR="007E5EB9" w:rsidRDefault="003D11E9" w:rsidP="007E5EB9">
      <w:pPr>
        <w:numPr>
          <w:ilvl w:val="0"/>
          <w:numId w:val="5"/>
        </w:numPr>
      </w:pPr>
      <w:proofErr w:type="spellStart"/>
      <w:r>
        <w:rPr>
          <w:rFonts w:ascii="Palatino Linotype" w:eastAsia="Palatino Linotype" w:hAnsi="Palatino Linotype" w:cs="Palatino Linotype"/>
          <w:b/>
          <w:sz w:val="22"/>
        </w:rPr>
        <w:t>Manazil</w:t>
      </w:r>
      <w:proofErr w:type="spellEnd"/>
    </w:p>
    <w:p w:rsidR="00233774" w:rsidRDefault="00233774" w:rsidP="00233774">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This is made for Phantom marketing Consultancy </w:t>
      </w:r>
      <w:proofErr w:type="gramStart"/>
      <w:r>
        <w:rPr>
          <w:rFonts w:ascii="Palatino Linotype" w:eastAsia="Palatino Linotype" w:hAnsi="Palatino Linotype" w:cs="Palatino Linotype"/>
          <w:sz w:val="22"/>
        </w:rPr>
        <w:t>JLT  (</w:t>
      </w:r>
      <w:proofErr w:type="gramEnd"/>
      <w:r>
        <w:rPr>
          <w:rFonts w:ascii="Palatino Linotype" w:eastAsia="Palatino Linotype" w:hAnsi="Palatino Linotype" w:cs="Palatino Linotype"/>
          <w:sz w:val="22"/>
        </w:rPr>
        <w:t xml:space="preserve"> </w:t>
      </w:r>
      <w:r w:rsidRPr="00F60C41">
        <w:rPr>
          <w:rFonts w:ascii="Palatino Linotype" w:eastAsia="Palatino Linotype" w:hAnsi="Palatino Linotype" w:cs="Palatino Linotype"/>
          <w:b/>
          <w:bCs/>
          <w:sz w:val="22"/>
        </w:rPr>
        <w:t>Dubai</w:t>
      </w:r>
      <w:r>
        <w:rPr>
          <w:rFonts w:ascii="Palatino Linotype" w:eastAsia="Palatino Linotype" w:hAnsi="Palatino Linotype" w:cs="Palatino Linotype"/>
          <w:sz w:val="22"/>
        </w:rPr>
        <w:t>) .</w:t>
      </w:r>
    </w:p>
    <w:p w:rsidR="007E5EB9" w:rsidRDefault="003D11E9" w:rsidP="003D11E9">
      <w:pPr>
        <w:ind w:left="-450"/>
      </w:pPr>
      <w:r>
        <w:rPr>
          <w:rFonts w:ascii="Palatino Linotype" w:eastAsia="Palatino Linotype" w:hAnsi="Palatino Linotype" w:cs="Palatino Linotype"/>
          <w:sz w:val="22"/>
        </w:rPr>
        <w:t xml:space="preserve"> </w:t>
      </w:r>
      <w:r w:rsidR="00974F72">
        <w:rPr>
          <w:rFonts w:ascii="Palatino Linotype" w:eastAsia="Palatino Linotype" w:hAnsi="Palatino Linotype" w:cs="Palatino Linotype"/>
          <w:sz w:val="22"/>
        </w:rPr>
        <w:t>(</w:t>
      </w:r>
      <w:hyperlink r:id="rId22" w:history="1">
        <w:r w:rsidR="006739F0" w:rsidRPr="00364AA6">
          <w:rPr>
            <w:rStyle w:val="Hyperlink"/>
          </w:rPr>
          <w:t>http://manazil-uae.com</w:t>
        </w:r>
      </w:hyperlink>
      <w:r w:rsidR="006739F0">
        <w:t xml:space="preserve"> </w:t>
      </w:r>
      <w:r w:rsidR="007E5EB9">
        <w:rPr>
          <w:rFonts w:ascii="Palatino Linotype" w:eastAsia="Palatino Linotype" w:hAnsi="Palatino Linotype" w:cs="Palatino Linotype"/>
          <w:sz w:val="22"/>
        </w:rPr>
        <w:t>)</w:t>
      </w:r>
    </w:p>
    <w:p w:rsidR="00255C2A" w:rsidRDefault="00255C2A" w:rsidP="00255C2A">
      <w:pPr>
        <w:ind w:left="-810"/>
        <w:rPr>
          <w:rFonts w:ascii="Palatino Linotype" w:eastAsia="Palatino Linotype" w:hAnsi="Palatino Linotype" w:cs="Palatino Linotype"/>
          <w:b/>
          <w:sz w:val="22"/>
        </w:rPr>
      </w:pPr>
    </w:p>
    <w:p w:rsidR="00255C2A" w:rsidRDefault="00255C2A" w:rsidP="00255C2A">
      <w:pPr>
        <w:numPr>
          <w:ilvl w:val="0"/>
          <w:numId w:val="5"/>
        </w:numPr>
        <w:rPr>
          <w:rFonts w:ascii="Palatino Linotype" w:eastAsia="Palatino Linotype" w:hAnsi="Palatino Linotype" w:cs="Palatino Linotype"/>
          <w:b/>
          <w:sz w:val="22"/>
        </w:rPr>
      </w:pPr>
      <w:proofErr w:type="spellStart"/>
      <w:r w:rsidRPr="00255C2A">
        <w:rPr>
          <w:rFonts w:ascii="Palatino Linotype" w:eastAsia="Palatino Linotype" w:hAnsi="Palatino Linotype" w:cs="Palatino Linotype"/>
          <w:b/>
          <w:sz w:val="22"/>
        </w:rPr>
        <w:t>Argento</w:t>
      </w:r>
      <w:proofErr w:type="spellEnd"/>
      <w:r w:rsidRPr="00255C2A">
        <w:rPr>
          <w:rFonts w:ascii="Palatino Linotype" w:eastAsia="Palatino Linotype" w:hAnsi="Palatino Linotype" w:cs="Palatino Linotype"/>
          <w:b/>
          <w:sz w:val="22"/>
        </w:rPr>
        <w:t>:</w:t>
      </w:r>
    </w:p>
    <w:p w:rsidR="00255C2A" w:rsidRDefault="00255C2A" w:rsidP="00255C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This is</w:t>
      </w:r>
      <w:r w:rsidR="00A55E6E">
        <w:rPr>
          <w:rFonts w:ascii="Palatino Linotype" w:eastAsia="Palatino Linotype" w:hAnsi="Palatino Linotype" w:cs="Palatino Linotype"/>
          <w:sz w:val="22"/>
        </w:rPr>
        <w:t xml:space="preserve"> website</w:t>
      </w:r>
      <w:r>
        <w:rPr>
          <w:rFonts w:ascii="Palatino Linotype" w:eastAsia="Palatino Linotype" w:hAnsi="Palatino Linotype" w:cs="Palatino Linotype"/>
          <w:sz w:val="22"/>
        </w:rPr>
        <w:t xml:space="preserve"> made for </w:t>
      </w:r>
      <w:r w:rsidR="000E5706">
        <w:rPr>
          <w:rFonts w:ascii="Palatino Linotype" w:eastAsia="Palatino Linotype" w:hAnsi="Palatino Linotype" w:cs="Palatino Linotype"/>
          <w:sz w:val="22"/>
        </w:rPr>
        <w:t xml:space="preserve">Drumbeat Marketing Media Advertisement </w:t>
      </w:r>
      <w:proofErr w:type="gramStart"/>
      <w:r w:rsidR="000E5706">
        <w:rPr>
          <w:rFonts w:ascii="Palatino Linotype" w:eastAsia="Palatino Linotype" w:hAnsi="Palatino Linotype" w:cs="Palatino Linotype"/>
          <w:sz w:val="22"/>
        </w:rPr>
        <w:t xml:space="preserve">( </w:t>
      </w:r>
      <w:r w:rsidR="000E5706" w:rsidRPr="00F60C41">
        <w:rPr>
          <w:rFonts w:ascii="Palatino Linotype" w:eastAsia="Palatino Linotype" w:hAnsi="Palatino Linotype" w:cs="Palatino Linotype"/>
          <w:b/>
          <w:bCs/>
          <w:sz w:val="22"/>
        </w:rPr>
        <w:t>Dubai</w:t>
      </w:r>
      <w:proofErr w:type="gramEnd"/>
      <w:r w:rsidR="000E5706">
        <w:rPr>
          <w:rFonts w:ascii="Palatino Linotype" w:eastAsia="Palatino Linotype" w:hAnsi="Palatino Linotype" w:cs="Palatino Linotype"/>
          <w:sz w:val="22"/>
        </w:rPr>
        <w:t>)</w:t>
      </w:r>
      <w:r>
        <w:rPr>
          <w:rFonts w:ascii="Palatino Linotype" w:eastAsia="Palatino Linotype" w:hAnsi="Palatino Linotype" w:cs="Palatino Linotype"/>
          <w:sz w:val="22"/>
        </w:rPr>
        <w:t>.</w:t>
      </w:r>
    </w:p>
    <w:p w:rsidR="00255C2A" w:rsidRDefault="005303D3" w:rsidP="00255C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w:t>
      </w:r>
      <w:hyperlink r:id="rId23" w:history="1">
        <w:r w:rsidR="00C340C8" w:rsidRPr="00364AA6">
          <w:rPr>
            <w:rStyle w:val="Hyperlink"/>
          </w:rPr>
          <w:t>http://Argentostrategies.com</w:t>
        </w:r>
      </w:hyperlink>
      <w:r w:rsidR="00C340C8">
        <w:t xml:space="preserve"> </w:t>
      </w:r>
      <w:r w:rsidR="00255C2A">
        <w:rPr>
          <w:rFonts w:ascii="Palatino Linotype" w:eastAsia="Palatino Linotype" w:hAnsi="Palatino Linotype" w:cs="Palatino Linotype"/>
          <w:sz w:val="22"/>
        </w:rPr>
        <w:t>)</w:t>
      </w:r>
    </w:p>
    <w:p w:rsidR="00255C2A" w:rsidRDefault="00255C2A" w:rsidP="00255C2A">
      <w:pPr>
        <w:ind w:left="-450"/>
      </w:pPr>
    </w:p>
    <w:p w:rsidR="00255C2A" w:rsidRDefault="00255C2A" w:rsidP="00255C2A">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Roche</w:t>
      </w:r>
      <w:r w:rsidRPr="00255C2A">
        <w:rPr>
          <w:rFonts w:ascii="Palatino Linotype" w:eastAsia="Palatino Linotype" w:hAnsi="Palatino Linotype" w:cs="Palatino Linotype"/>
          <w:b/>
          <w:sz w:val="22"/>
        </w:rPr>
        <w:t>:</w:t>
      </w:r>
    </w:p>
    <w:p w:rsidR="00A55E6E" w:rsidRDefault="00A55E6E" w:rsidP="00255C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This is website made for </w:t>
      </w:r>
      <w:r w:rsidR="000E5706">
        <w:rPr>
          <w:rFonts w:ascii="Palatino Linotype" w:eastAsia="Palatino Linotype" w:hAnsi="Palatino Linotype" w:cs="Palatino Linotype"/>
          <w:sz w:val="22"/>
        </w:rPr>
        <w:t xml:space="preserve">Drumbeat Marketing Media Advertisement </w:t>
      </w:r>
      <w:proofErr w:type="gramStart"/>
      <w:r w:rsidR="000E5706">
        <w:rPr>
          <w:rFonts w:ascii="Palatino Linotype" w:eastAsia="Palatino Linotype" w:hAnsi="Palatino Linotype" w:cs="Palatino Linotype"/>
          <w:sz w:val="22"/>
        </w:rPr>
        <w:t xml:space="preserve">( </w:t>
      </w:r>
      <w:r w:rsidR="000E5706" w:rsidRPr="00F60C41">
        <w:rPr>
          <w:rFonts w:ascii="Palatino Linotype" w:eastAsia="Palatino Linotype" w:hAnsi="Palatino Linotype" w:cs="Palatino Linotype"/>
          <w:b/>
          <w:bCs/>
          <w:sz w:val="22"/>
        </w:rPr>
        <w:t>Dubai</w:t>
      </w:r>
      <w:proofErr w:type="gramEnd"/>
      <w:r w:rsidR="000E5706">
        <w:rPr>
          <w:rFonts w:ascii="Palatino Linotype" w:eastAsia="Palatino Linotype" w:hAnsi="Palatino Linotype" w:cs="Palatino Linotype"/>
          <w:sz w:val="22"/>
        </w:rPr>
        <w:t>)</w:t>
      </w:r>
    </w:p>
    <w:p w:rsidR="00255C2A" w:rsidRDefault="00255C2A" w:rsidP="00255C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w:t>
      </w:r>
      <w:hyperlink r:id="rId24" w:history="1">
        <w:r w:rsidR="00C340C8" w:rsidRPr="00364AA6">
          <w:rPr>
            <w:rStyle w:val="Hyperlink"/>
          </w:rPr>
          <w:t>http://rdmetrainingcentre.com</w:t>
        </w:r>
      </w:hyperlink>
      <w:r w:rsidR="00C340C8">
        <w:t xml:space="preserve"> </w:t>
      </w:r>
      <w:r w:rsidR="00C340C8">
        <w:rPr>
          <w:rFonts w:ascii="Palatino Linotype" w:eastAsia="Palatino Linotype" w:hAnsi="Palatino Linotype" w:cs="Palatino Linotype"/>
          <w:sz w:val="22"/>
        </w:rPr>
        <w:t>)</w:t>
      </w:r>
    </w:p>
    <w:p w:rsidR="00255C2A" w:rsidRDefault="00255C2A" w:rsidP="00255C2A">
      <w:pPr>
        <w:ind w:left="-450"/>
        <w:rPr>
          <w:rFonts w:ascii="Palatino Linotype" w:eastAsia="Palatino Linotype" w:hAnsi="Palatino Linotype" w:cs="Palatino Linotype"/>
          <w:sz w:val="22"/>
        </w:rPr>
      </w:pPr>
    </w:p>
    <w:p w:rsidR="00255C2A" w:rsidRDefault="00255C2A" w:rsidP="00255C2A">
      <w:pPr>
        <w:numPr>
          <w:ilvl w:val="0"/>
          <w:numId w:val="5"/>
        </w:numPr>
        <w:rPr>
          <w:rFonts w:ascii="Palatino Linotype" w:eastAsia="Palatino Linotype" w:hAnsi="Palatino Linotype" w:cs="Palatino Linotype"/>
          <w:b/>
          <w:sz w:val="22"/>
        </w:rPr>
      </w:pPr>
      <w:proofErr w:type="spellStart"/>
      <w:r>
        <w:rPr>
          <w:rFonts w:ascii="Palatino Linotype" w:eastAsia="Palatino Linotype" w:hAnsi="Palatino Linotype" w:cs="Palatino Linotype"/>
          <w:b/>
          <w:sz w:val="22"/>
        </w:rPr>
        <w:t>Makeen</w:t>
      </w:r>
      <w:proofErr w:type="spellEnd"/>
      <w:r w:rsidRPr="00255C2A">
        <w:rPr>
          <w:rFonts w:ascii="Palatino Linotype" w:eastAsia="Palatino Linotype" w:hAnsi="Palatino Linotype" w:cs="Palatino Linotype"/>
          <w:b/>
          <w:sz w:val="22"/>
        </w:rPr>
        <w:t>:</w:t>
      </w:r>
    </w:p>
    <w:p w:rsidR="00255C2A" w:rsidRDefault="00A55E6E" w:rsidP="00255C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This is website made for </w:t>
      </w:r>
      <w:r w:rsidR="000E5706">
        <w:rPr>
          <w:rFonts w:ascii="Palatino Linotype" w:eastAsia="Palatino Linotype" w:hAnsi="Palatino Linotype" w:cs="Palatino Linotype"/>
          <w:sz w:val="22"/>
        </w:rPr>
        <w:t xml:space="preserve">Drumbeat Marketing Media Advertisement </w:t>
      </w:r>
      <w:proofErr w:type="gramStart"/>
      <w:r w:rsidR="000E5706">
        <w:rPr>
          <w:rFonts w:ascii="Palatino Linotype" w:eastAsia="Palatino Linotype" w:hAnsi="Palatino Linotype" w:cs="Palatino Linotype"/>
          <w:sz w:val="22"/>
        </w:rPr>
        <w:t xml:space="preserve">( </w:t>
      </w:r>
      <w:r w:rsidR="000E5706" w:rsidRPr="00F60C41">
        <w:rPr>
          <w:rFonts w:ascii="Palatino Linotype" w:eastAsia="Palatino Linotype" w:hAnsi="Palatino Linotype" w:cs="Palatino Linotype"/>
          <w:b/>
          <w:bCs/>
          <w:sz w:val="22"/>
        </w:rPr>
        <w:t>Dubai</w:t>
      </w:r>
      <w:proofErr w:type="gramEnd"/>
      <w:r w:rsidR="000E5706">
        <w:rPr>
          <w:rFonts w:ascii="Palatino Linotype" w:eastAsia="Palatino Linotype" w:hAnsi="Palatino Linotype" w:cs="Palatino Linotype"/>
          <w:sz w:val="22"/>
        </w:rPr>
        <w:t>)</w:t>
      </w:r>
      <w:r w:rsidR="00255C2A">
        <w:rPr>
          <w:rFonts w:ascii="Palatino Linotype" w:eastAsia="Palatino Linotype" w:hAnsi="Palatino Linotype" w:cs="Palatino Linotype"/>
          <w:sz w:val="22"/>
        </w:rPr>
        <w:t>.</w:t>
      </w:r>
    </w:p>
    <w:p w:rsidR="00255C2A" w:rsidRDefault="00255C2A" w:rsidP="00255C2A">
      <w:pPr>
        <w:ind w:left="-450"/>
        <w:rPr>
          <w:rFonts w:ascii="Palatino Linotype" w:eastAsia="Palatino Linotype" w:hAnsi="Palatino Linotype" w:cs="Palatino Linotype"/>
          <w:sz w:val="22"/>
        </w:rPr>
      </w:pPr>
      <w:r>
        <w:rPr>
          <w:rFonts w:ascii="Palatino Linotype" w:eastAsia="Palatino Linotype" w:hAnsi="Palatino Linotype" w:cs="Palatino Linotype"/>
          <w:sz w:val="22"/>
        </w:rPr>
        <w:lastRenderedPageBreak/>
        <w:t>(</w:t>
      </w:r>
      <w:hyperlink r:id="rId25" w:history="1">
        <w:r w:rsidR="00C340C8" w:rsidRPr="00364AA6">
          <w:rPr>
            <w:rStyle w:val="Hyperlink"/>
          </w:rPr>
          <w:t>http://www.makeen.ae</w:t>
        </w:r>
      </w:hyperlink>
      <w:r w:rsidR="00C340C8">
        <w:t xml:space="preserve"> </w:t>
      </w:r>
      <w:r w:rsidR="00C340C8">
        <w:rPr>
          <w:rFonts w:ascii="Palatino Linotype" w:eastAsia="Palatino Linotype" w:hAnsi="Palatino Linotype" w:cs="Palatino Linotype"/>
          <w:sz w:val="22"/>
        </w:rPr>
        <w:t>)</w:t>
      </w:r>
    </w:p>
    <w:p w:rsidR="00A55E6E" w:rsidRDefault="00A55E6E" w:rsidP="00255C2A">
      <w:pPr>
        <w:ind w:left="-450"/>
        <w:rPr>
          <w:rFonts w:ascii="Palatino Linotype" w:eastAsia="Palatino Linotype" w:hAnsi="Palatino Linotype" w:cs="Palatino Linotype"/>
          <w:sz w:val="22"/>
        </w:rPr>
      </w:pPr>
    </w:p>
    <w:p w:rsidR="00A55E6E" w:rsidRDefault="00770990" w:rsidP="00A55E6E">
      <w:pPr>
        <w:numPr>
          <w:ilvl w:val="0"/>
          <w:numId w:val="5"/>
        </w:numPr>
        <w:rPr>
          <w:rFonts w:ascii="Palatino Linotype" w:eastAsia="Palatino Linotype" w:hAnsi="Palatino Linotype" w:cs="Palatino Linotype"/>
          <w:b/>
          <w:sz w:val="22"/>
        </w:rPr>
      </w:pPr>
      <w:proofErr w:type="spellStart"/>
      <w:r>
        <w:rPr>
          <w:rFonts w:ascii="Palatino Linotype" w:eastAsia="Palatino Linotype" w:hAnsi="Palatino Linotype" w:cs="Palatino Linotype"/>
          <w:b/>
          <w:sz w:val="22"/>
        </w:rPr>
        <w:t>Beaemartina</w:t>
      </w:r>
      <w:proofErr w:type="spellEnd"/>
      <w:r w:rsidR="00A55E6E" w:rsidRPr="00255C2A">
        <w:rPr>
          <w:rFonts w:ascii="Palatino Linotype" w:eastAsia="Palatino Linotype" w:hAnsi="Palatino Linotype" w:cs="Palatino Linotype"/>
          <w:b/>
          <w:sz w:val="22"/>
        </w:rPr>
        <w:t>:</w:t>
      </w:r>
    </w:p>
    <w:p w:rsidR="00A55E6E" w:rsidRDefault="00C933B9" w:rsidP="00A55E6E">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This is website made for </w:t>
      </w:r>
      <w:r w:rsidR="000E5706">
        <w:rPr>
          <w:rFonts w:ascii="Palatino Linotype" w:eastAsia="Palatino Linotype" w:hAnsi="Palatino Linotype" w:cs="Palatino Linotype"/>
          <w:sz w:val="22"/>
        </w:rPr>
        <w:t xml:space="preserve">Drumbeat Marketing Media Advertisement </w:t>
      </w:r>
      <w:proofErr w:type="gramStart"/>
      <w:r w:rsidR="000E5706">
        <w:rPr>
          <w:rFonts w:ascii="Palatino Linotype" w:eastAsia="Palatino Linotype" w:hAnsi="Palatino Linotype" w:cs="Palatino Linotype"/>
          <w:sz w:val="22"/>
        </w:rPr>
        <w:t xml:space="preserve">( </w:t>
      </w:r>
      <w:r w:rsidR="000E5706" w:rsidRPr="00F60C41">
        <w:rPr>
          <w:rFonts w:ascii="Palatino Linotype" w:eastAsia="Palatino Linotype" w:hAnsi="Palatino Linotype" w:cs="Palatino Linotype"/>
          <w:b/>
          <w:bCs/>
          <w:sz w:val="22"/>
        </w:rPr>
        <w:t>Dubai</w:t>
      </w:r>
      <w:proofErr w:type="gramEnd"/>
      <w:r w:rsidR="000E5706">
        <w:rPr>
          <w:rFonts w:ascii="Palatino Linotype" w:eastAsia="Palatino Linotype" w:hAnsi="Palatino Linotype" w:cs="Palatino Linotype"/>
          <w:sz w:val="22"/>
        </w:rPr>
        <w:t>)</w:t>
      </w:r>
      <w:r w:rsidR="00A55E6E">
        <w:rPr>
          <w:rFonts w:ascii="Palatino Linotype" w:eastAsia="Palatino Linotype" w:hAnsi="Palatino Linotype" w:cs="Palatino Linotype"/>
          <w:sz w:val="22"/>
        </w:rPr>
        <w:t>.</w:t>
      </w:r>
    </w:p>
    <w:p w:rsidR="00A55E6E" w:rsidRDefault="00A55E6E" w:rsidP="00A55E6E">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w:t>
      </w:r>
      <w:hyperlink r:id="rId26" w:history="1">
        <w:r w:rsidR="00C340C8" w:rsidRPr="00364AA6">
          <w:rPr>
            <w:rStyle w:val="Hyperlink"/>
          </w:rPr>
          <w:t>http://beaemartina.com</w:t>
        </w:r>
      </w:hyperlink>
      <w:r w:rsidR="00C340C8">
        <w:t xml:space="preserve"> </w:t>
      </w:r>
      <w:r w:rsidR="00C340C8">
        <w:rPr>
          <w:rFonts w:ascii="Palatino Linotype" w:eastAsia="Palatino Linotype" w:hAnsi="Palatino Linotype" w:cs="Palatino Linotype"/>
          <w:sz w:val="22"/>
        </w:rPr>
        <w:t>)</w:t>
      </w:r>
    </w:p>
    <w:p w:rsidR="00A55E6E" w:rsidRDefault="00A55E6E" w:rsidP="00A55E6E">
      <w:pPr>
        <w:ind w:left="-450"/>
        <w:rPr>
          <w:rFonts w:ascii="Palatino Linotype" w:eastAsia="Palatino Linotype" w:hAnsi="Palatino Linotype" w:cs="Palatino Linotype"/>
          <w:sz w:val="22"/>
        </w:rPr>
      </w:pPr>
    </w:p>
    <w:p w:rsidR="00A55E6E" w:rsidRDefault="00A55E6E" w:rsidP="00A55E6E">
      <w:pPr>
        <w:numPr>
          <w:ilvl w:val="0"/>
          <w:numId w:val="5"/>
        </w:numPr>
        <w:rPr>
          <w:rFonts w:ascii="Palatino Linotype" w:eastAsia="Palatino Linotype" w:hAnsi="Palatino Linotype" w:cs="Palatino Linotype"/>
          <w:b/>
          <w:sz w:val="22"/>
        </w:rPr>
      </w:pPr>
      <w:r w:rsidRPr="00A55E6E">
        <w:rPr>
          <w:rFonts w:ascii="Palatino Linotype" w:eastAsia="Palatino Linotype" w:hAnsi="Palatino Linotype" w:cs="Palatino Linotype"/>
          <w:b/>
          <w:sz w:val="22"/>
        </w:rPr>
        <w:t>Magnolia</w:t>
      </w:r>
      <w:r w:rsidRPr="00255C2A">
        <w:rPr>
          <w:rFonts w:ascii="Palatino Linotype" w:eastAsia="Palatino Linotype" w:hAnsi="Palatino Linotype" w:cs="Palatino Linotype"/>
          <w:b/>
          <w:sz w:val="22"/>
        </w:rPr>
        <w:t>:</w:t>
      </w:r>
    </w:p>
    <w:p w:rsidR="00A55E6E" w:rsidRDefault="00C933B9" w:rsidP="00A55E6E">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This is website made for </w:t>
      </w:r>
      <w:r w:rsidR="000E5706">
        <w:rPr>
          <w:rFonts w:ascii="Palatino Linotype" w:eastAsia="Palatino Linotype" w:hAnsi="Palatino Linotype" w:cs="Palatino Linotype"/>
          <w:sz w:val="22"/>
        </w:rPr>
        <w:t xml:space="preserve">Drumbeat Marketing Media Advertisement </w:t>
      </w:r>
      <w:proofErr w:type="gramStart"/>
      <w:r w:rsidR="000E5706">
        <w:rPr>
          <w:rFonts w:ascii="Palatino Linotype" w:eastAsia="Palatino Linotype" w:hAnsi="Palatino Linotype" w:cs="Palatino Linotype"/>
          <w:sz w:val="22"/>
        </w:rPr>
        <w:t xml:space="preserve">( </w:t>
      </w:r>
      <w:r w:rsidR="000E5706" w:rsidRPr="00F60C41">
        <w:rPr>
          <w:rFonts w:ascii="Palatino Linotype" w:eastAsia="Palatino Linotype" w:hAnsi="Palatino Linotype" w:cs="Palatino Linotype"/>
          <w:b/>
          <w:bCs/>
          <w:sz w:val="22"/>
        </w:rPr>
        <w:t>Dubai</w:t>
      </w:r>
      <w:proofErr w:type="gramEnd"/>
      <w:r w:rsidR="000E5706">
        <w:rPr>
          <w:rFonts w:ascii="Palatino Linotype" w:eastAsia="Palatino Linotype" w:hAnsi="Palatino Linotype" w:cs="Palatino Linotype"/>
          <w:sz w:val="22"/>
        </w:rPr>
        <w:t>)</w:t>
      </w:r>
      <w:r w:rsidR="00A55E6E">
        <w:rPr>
          <w:rFonts w:ascii="Palatino Linotype" w:eastAsia="Palatino Linotype" w:hAnsi="Palatino Linotype" w:cs="Palatino Linotype"/>
          <w:sz w:val="22"/>
        </w:rPr>
        <w:t>.</w:t>
      </w:r>
    </w:p>
    <w:p w:rsidR="00A55E6E" w:rsidRDefault="00A55E6E" w:rsidP="00C340C8">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w:t>
      </w:r>
      <w:hyperlink r:id="rId27" w:history="1">
        <w:r w:rsidR="00C340C8" w:rsidRPr="00364AA6">
          <w:rPr>
            <w:rStyle w:val="Hyperlink"/>
          </w:rPr>
          <w:t>http://Magnoliame.com</w:t>
        </w:r>
      </w:hyperlink>
      <w:r w:rsidR="00C340C8">
        <w:t xml:space="preserve"> </w:t>
      </w:r>
      <w:r w:rsidR="00C340C8">
        <w:rPr>
          <w:rFonts w:ascii="Palatino Linotype" w:eastAsia="Palatino Linotype" w:hAnsi="Palatino Linotype" w:cs="Palatino Linotype"/>
          <w:sz w:val="22"/>
        </w:rPr>
        <w:t>)</w:t>
      </w:r>
    </w:p>
    <w:p w:rsidR="00A55E6E" w:rsidRDefault="00A55E6E" w:rsidP="00A55E6E">
      <w:pPr>
        <w:ind w:left="-450"/>
        <w:rPr>
          <w:rFonts w:ascii="Palatino Linotype" w:eastAsia="Palatino Linotype" w:hAnsi="Palatino Linotype" w:cs="Palatino Linotype"/>
          <w:sz w:val="22"/>
        </w:rPr>
      </w:pPr>
    </w:p>
    <w:p w:rsidR="00B8451A" w:rsidRDefault="00DF0F19" w:rsidP="00327290">
      <w:pPr>
        <w:numPr>
          <w:ilvl w:val="0"/>
          <w:numId w:val="5"/>
        </w:numPr>
      </w:pPr>
      <w:r>
        <w:rPr>
          <w:rFonts w:ascii="Palatino Linotype" w:eastAsia="Palatino Linotype" w:hAnsi="Palatino Linotype" w:cs="Palatino Linotype"/>
          <w:b/>
          <w:sz w:val="22"/>
        </w:rPr>
        <w:t>Facebook &amp; Twitter Feed Application</w:t>
      </w:r>
    </w:p>
    <w:p w:rsidR="00B8451A" w:rsidRPr="00F72B74" w:rsidRDefault="00DF0F19" w:rsidP="00F72B74">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This project has a functionality to see user’s friends </w:t>
      </w:r>
      <w:r w:rsidR="00D07E33">
        <w:rPr>
          <w:rFonts w:ascii="Palatino Linotype" w:eastAsia="Palatino Linotype" w:hAnsi="Palatino Linotype" w:cs="Palatino Linotype"/>
          <w:sz w:val="22"/>
        </w:rPr>
        <w:t>(Facebook</w:t>
      </w:r>
      <w:r>
        <w:rPr>
          <w:rFonts w:ascii="Palatino Linotype" w:eastAsia="Palatino Linotype" w:hAnsi="Palatino Linotype" w:cs="Palatino Linotype"/>
          <w:sz w:val="22"/>
        </w:rPr>
        <w:t xml:space="preserve">/Twitter) feeds altogether without going to their native site. User has also functionality to </w:t>
      </w:r>
      <w:r w:rsidR="00D07E33">
        <w:rPr>
          <w:rFonts w:ascii="Palatino Linotype" w:eastAsia="Palatino Linotype" w:hAnsi="Palatino Linotype" w:cs="Palatino Linotype"/>
          <w:sz w:val="22"/>
        </w:rPr>
        <w:t>(reply, share, comment, like, direct</w:t>
      </w:r>
      <w:r>
        <w:rPr>
          <w:rFonts w:ascii="Palatino Linotype" w:eastAsia="Palatino Linotype" w:hAnsi="Palatino Linotype" w:cs="Palatino Linotype"/>
          <w:sz w:val="22"/>
        </w:rPr>
        <w:t xml:space="preserve"> message) via this </w:t>
      </w:r>
      <w:r w:rsidR="00D07E33">
        <w:rPr>
          <w:rFonts w:ascii="Palatino Linotype" w:eastAsia="Palatino Linotype" w:hAnsi="Palatino Linotype" w:cs="Palatino Linotype"/>
          <w:sz w:val="22"/>
        </w:rPr>
        <w:t>application. This</w:t>
      </w:r>
      <w:r>
        <w:rPr>
          <w:rFonts w:ascii="Palatino Linotype" w:eastAsia="Palatino Linotype" w:hAnsi="Palatino Linotype" w:cs="Palatino Linotype"/>
          <w:sz w:val="22"/>
        </w:rPr>
        <w:t xml:space="preserve"> application is using Twitter Rest </w:t>
      </w:r>
      <w:proofErr w:type="spellStart"/>
      <w:r>
        <w:rPr>
          <w:rFonts w:ascii="Palatino Linotype" w:eastAsia="Palatino Linotype" w:hAnsi="Palatino Linotype" w:cs="Palatino Linotype"/>
          <w:sz w:val="22"/>
        </w:rPr>
        <w:t>Api</w:t>
      </w:r>
      <w:proofErr w:type="spellEnd"/>
      <w:r>
        <w:rPr>
          <w:rFonts w:ascii="Palatino Linotype" w:eastAsia="Palatino Linotype" w:hAnsi="Palatino Linotype" w:cs="Palatino Linotype"/>
          <w:sz w:val="22"/>
        </w:rPr>
        <w:t xml:space="preserve"> and Facebook </w:t>
      </w:r>
      <w:r w:rsidR="00D07E33">
        <w:rPr>
          <w:rFonts w:ascii="Palatino Linotype" w:eastAsia="Palatino Linotype" w:hAnsi="Palatino Linotype" w:cs="Palatino Linotype"/>
          <w:sz w:val="22"/>
        </w:rPr>
        <w:t>graph</w:t>
      </w:r>
      <w:r>
        <w:rPr>
          <w:rFonts w:ascii="Palatino Linotype" w:eastAsia="Palatino Linotype" w:hAnsi="Palatino Linotype" w:cs="Palatino Linotype"/>
          <w:sz w:val="22"/>
        </w:rPr>
        <w:t xml:space="preserve"> </w:t>
      </w:r>
      <w:r w:rsidR="00D07E33">
        <w:rPr>
          <w:rFonts w:ascii="Palatino Linotype" w:eastAsia="Palatino Linotype" w:hAnsi="Palatino Linotype" w:cs="Palatino Linotype"/>
          <w:sz w:val="22"/>
        </w:rPr>
        <w:t>API</w:t>
      </w:r>
      <w:r>
        <w:rPr>
          <w:rFonts w:ascii="Palatino Linotype" w:eastAsia="Palatino Linotype" w:hAnsi="Palatino Linotype" w:cs="Palatino Linotype"/>
          <w:sz w:val="22"/>
        </w:rPr>
        <w:t xml:space="preserve"> to fetch and post data from these </w:t>
      </w:r>
      <w:r w:rsidR="00D07E33">
        <w:rPr>
          <w:rFonts w:ascii="Palatino Linotype" w:eastAsia="Palatino Linotype" w:hAnsi="Palatino Linotype" w:cs="Palatino Linotype"/>
          <w:sz w:val="22"/>
        </w:rPr>
        <w:t>networks. It</w:t>
      </w:r>
      <w:r>
        <w:rPr>
          <w:rFonts w:ascii="Palatino Linotype" w:eastAsia="Palatino Linotype" w:hAnsi="Palatino Linotype" w:cs="Palatino Linotype"/>
          <w:sz w:val="22"/>
        </w:rPr>
        <w:t xml:space="preserve"> is made for Social Hubris and still in under development.</w:t>
      </w:r>
    </w:p>
    <w:p w:rsidR="00B8451A" w:rsidRDefault="00B8451A">
      <w:pPr>
        <w:ind w:left="-810"/>
      </w:pPr>
    </w:p>
    <w:p w:rsidR="00B8451A" w:rsidRPr="00327290" w:rsidRDefault="00DF0F19" w:rsidP="00327290">
      <w:pPr>
        <w:numPr>
          <w:ilvl w:val="0"/>
          <w:numId w:val="5"/>
        </w:numPr>
        <w:rPr>
          <w:rFonts w:ascii="Palatino Linotype" w:eastAsia="Palatino Linotype" w:hAnsi="Palatino Linotype" w:cs="Palatino Linotype"/>
          <w:b/>
          <w:sz w:val="22"/>
        </w:rPr>
      </w:pPr>
      <w:proofErr w:type="spellStart"/>
      <w:r>
        <w:rPr>
          <w:rFonts w:ascii="Palatino Linotype" w:eastAsia="Palatino Linotype" w:hAnsi="Palatino Linotype" w:cs="Palatino Linotype"/>
          <w:b/>
          <w:sz w:val="22"/>
        </w:rPr>
        <w:t>Lores</w:t>
      </w:r>
      <w:proofErr w:type="spellEnd"/>
    </w:p>
    <w:p w:rsidR="00B8451A" w:rsidRDefault="00DF0F19" w:rsidP="00B876AF">
      <w:pPr>
        <w:ind w:left="-450"/>
      </w:pPr>
      <w:r>
        <w:rPr>
          <w:rFonts w:ascii="Palatino Linotype" w:eastAsia="Palatino Linotype" w:hAnsi="Palatino Linotype" w:cs="Palatino Linotype"/>
          <w:sz w:val="22"/>
        </w:rPr>
        <w:t xml:space="preserve">This </w:t>
      </w:r>
      <w:r w:rsidRPr="00F72B74">
        <w:rPr>
          <w:rFonts w:ascii="Palatino Linotype" w:eastAsia="Palatino Linotype" w:hAnsi="Palatino Linotype" w:cs="Palatino Linotype"/>
          <w:sz w:val="22"/>
        </w:rPr>
        <w:t>Project</w:t>
      </w:r>
      <w:r>
        <w:rPr>
          <w:rFonts w:ascii="Palatino Linotype" w:eastAsia="Palatino Linotype" w:hAnsi="Palatino Linotype" w:cs="Palatino Linotype"/>
          <w:sz w:val="22"/>
        </w:rPr>
        <w:t xml:space="preserve"> has a functionality of highlights and making online orders of </w:t>
      </w:r>
      <w:r w:rsidR="007C7FD8">
        <w:rPr>
          <w:rFonts w:ascii="Palatino Linotype" w:eastAsia="Palatino Linotype" w:hAnsi="Palatino Linotype" w:cs="Palatino Linotype"/>
          <w:sz w:val="22"/>
        </w:rPr>
        <w:t>Chocolates</w:t>
      </w:r>
      <w:r>
        <w:rPr>
          <w:rFonts w:ascii="Palatino Linotype" w:eastAsia="Palatino Linotype" w:hAnsi="Palatino Linotype" w:cs="Palatino Linotype"/>
          <w:sz w:val="22"/>
        </w:rPr>
        <w:t xml:space="preserve">. The Project also has an admin panel to manage orders, and their products. The project has an </w:t>
      </w:r>
      <w:r w:rsidR="007C7FD8">
        <w:rPr>
          <w:rFonts w:ascii="Palatino Linotype" w:eastAsia="Palatino Linotype" w:hAnsi="Palatino Linotype" w:cs="Palatino Linotype"/>
          <w:sz w:val="22"/>
        </w:rPr>
        <w:t>Ajax</w:t>
      </w:r>
      <w:r>
        <w:rPr>
          <w:rFonts w:ascii="Palatino Linotype" w:eastAsia="Palatino Linotype" w:hAnsi="Palatino Linotype" w:cs="Palatino Linotype"/>
          <w:sz w:val="22"/>
        </w:rPr>
        <w:t xml:space="preserve"> functionality to make and maintain Products. It is also made for Social Hubris (</w:t>
      </w:r>
      <w:hyperlink r:id="rId28" w:history="1">
        <w:r w:rsidR="00B876AF" w:rsidRPr="00CB43F6">
          <w:rPr>
            <w:rStyle w:val="Hyperlink"/>
          </w:rPr>
          <w:t>http://loreschocolates.com</w:t>
        </w:r>
      </w:hyperlink>
      <w:r w:rsidR="00B876AF">
        <w:t xml:space="preserve"> </w:t>
      </w:r>
      <w:r>
        <w:rPr>
          <w:rFonts w:ascii="Palatino Linotype" w:eastAsia="Palatino Linotype" w:hAnsi="Palatino Linotype" w:cs="Palatino Linotype"/>
          <w:sz w:val="22"/>
        </w:rPr>
        <w:t>)</w:t>
      </w:r>
    </w:p>
    <w:p w:rsidR="00B8451A" w:rsidRDefault="00B8451A">
      <w:pPr>
        <w:ind w:left="-810"/>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Impact Inside</w:t>
      </w:r>
    </w:p>
    <w:p w:rsidR="00B8451A" w:rsidRPr="00F72B74" w:rsidRDefault="00DF0F19" w:rsidP="00F72B74">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The Project includes share ideas and post on </w:t>
      </w:r>
      <w:r w:rsidR="007C7FD8">
        <w:rPr>
          <w:rFonts w:ascii="Palatino Linotype" w:eastAsia="Palatino Linotype" w:hAnsi="Palatino Linotype" w:cs="Palatino Linotype"/>
          <w:sz w:val="22"/>
        </w:rPr>
        <w:t>Facebook</w:t>
      </w:r>
      <w:r>
        <w:rPr>
          <w:rFonts w:ascii="Palatino Linotype" w:eastAsia="Palatino Linotype" w:hAnsi="Palatino Linotype" w:cs="Palatino Linotype"/>
          <w:sz w:val="22"/>
        </w:rPr>
        <w:t xml:space="preserve">. This project is made in PHP and </w:t>
      </w:r>
      <w:r w:rsidR="007C7FD8">
        <w:rPr>
          <w:rFonts w:ascii="Palatino Linotype" w:eastAsia="Palatino Linotype" w:hAnsi="Palatino Linotype" w:cs="Palatino Linotype"/>
          <w:sz w:val="22"/>
        </w:rPr>
        <w:t>MySQL</w:t>
      </w:r>
      <w:r>
        <w:rPr>
          <w:rFonts w:ascii="Palatino Linotype" w:eastAsia="Palatino Linotype" w:hAnsi="Palatino Linotype" w:cs="Palatino Linotype"/>
          <w:sz w:val="22"/>
        </w:rPr>
        <w:t xml:space="preserve"> </w:t>
      </w:r>
    </w:p>
    <w:p w:rsidR="00B8451A" w:rsidRDefault="00DF0F19" w:rsidP="00442D98">
      <w:pPr>
        <w:ind w:left="-450"/>
      </w:pPr>
      <w:r>
        <w:rPr>
          <w:rFonts w:ascii="Palatino Linotype" w:eastAsia="Palatino Linotype" w:hAnsi="Palatino Linotype" w:cs="Palatino Linotype"/>
          <w:sz w:val="22"/>
        </w:rPr>
        <w:t xml:space="preserve"> </w:t>
      </w:r>
      <w:r w:rsidR="00442D98">
        <w:rPr>
          <w:rFonts w:ascii="Palatino Linotype" w:eastAsia="Palatino Linotype" w:hAnsi="Palatino Linotype" w:cs="Palatino Linotype"/>
          <w:sz w:val="22"/>
        </w:rPr>
        <w:t>Note: this app is no longer visible now on Facebook</w:t>
      </w:r>
    </w:p>
    <w:p w:rsidR="00B8451A" w:rsidRDefault="00B8451A">
      <w:pPr>
        <w:ind w:left="-810"/>
      </w:pPr>
    </w:p>
    <w:p w:rsidR="00B8451A" w:rsidRPr="00327290" w:rsidRDefault="00DF0F19" w:rsidP="00327290">
      <w:pPr>
        <w:numPr>
          <w:ilvl w:val="0"/>
          <w:numId w:val="5"/>
        </w:numPr>
        <w:rPr>
          <w:rFonts w:ascii="Palatino Linotype" w:eastAsia="Palatino Linotype" w:hAnsi="Palatino Linotype" w:cs="Palatino Linotype"/>
          <w:b/>
          <w:sz w:val="22"/>
        </w:rPr>
      </w:pPr>
      <w:proofErr w:type="spellStart"/>
      <w:r>
        <w:rPr>
          <w:rFonts w:ascii="Palatino Linotype" w:eastAsia="Palatino Linotype" w:hAnsi="Palatino Linotype" w:cs="Palatino Linotype"/>
          <w:b/>
          <w:sz w:val="22"/>
        </w:rPr>
        <w:t>Gogivit</w:t>
      </w:r>
      <w:proofErr w:type="spellEnd"/>
      <w:r>
        <w:rPr>
          <w:rFonts w:ascii="Palatino Linotype" w:eastAsia="Palatino Linotype" w:hAnsi="Palatino Linotype" w:cs="Palatino Linotype"/>
          <w:b/>
          <w:sz w:val="22"/>
        </w:rPr>
        <w:t xml:space="preserve"> :</w:t>
      </w:r>
    </w:p>
    <w:p w:rsidR="00B8451A" w:rsidRDefault="00DF0F19" w:rsidP="00F72B74">
      <w:pPr>
        <w:ind w:left="-450"/>
      </w:pPr>
      <w:r>
        <w:rPr>
          <w:rFonts w:ascii="Palatino Linotype" w:eastAsia="Palatino Linotype" w:hAnsi="Palatino Linotype" w:cs="Palatino Linotype"/>
          <w:sz w:val="22"/>
        </w:rPr>
        <w:t xml:space="preserve">This is a Project  in which user can purchase product online and making payment online can send gift to their social friends this is </w:t>
      </w:r>
      <w:r w:rsidR="00E477CE">
        <w:rPr>
          <w:rFonts w:ascii="Palatino Linotype" w:eastAsia="Palatino Linotype" w:hAnsi="Palatino Linotype" w:cs="Palatino Linotype"/>
          <w:sz w:val="22"/>
        </w:rPr>
        <w:t>Facebook</w:t>
      </w:r>
      <w:r>
        <w:rPr>
          <w:rFonts w:ascii="Palatino Linotype" w:eastAsia="Palatino Linotype" w:hAnsi="Palatino Linotype" w:cs="Palatino Linotype"/>
          <w:sz w:val="22"/>
        </w:rPr>
        <w:t xml:space="preserve"> application .</w:t>
      </w:r>
      <w:proofErr w:type="spellStart"/>
      <w:r>
        <w:rPr>
          <w:rFonts w:ascii="Palatino Linotype" w:eastAsia="Palatino Linotype" w:hAnsi="Palatino Linotype" w:cs="Palatino Linotype"/>
          <w:sz w:val="22"/>
        </w:rPr>
        <w:t>Fedex,UPS,USPS</w:t>
      </w:r>
      <w:proofErr w:type="spellEnd"/>
      <w:r>
        <w:rPr>
          <w:rFonts w:ascii="Palatino Linotype" w:eastAsia="Palatino Linotype" w:hAnsi="Palatino Linotype" w:cs="Palatino Linotype"/>
          <w:sz w:val="22"/>
        </w:rPr>
        <w:t xml:space="preserve"> shipping </w:t>
      </w:r>
      <w:proofErr w:type="spellStart"/>
      <w:r w:rsidR="00EA7EA1">
        <w:rPr>
          <w:rFonts w:ascii="Palatino Linotype" w:eastAsia="Palatino Linotype" w:hAnsi="Palatino Linotype" w:cs="Palatino Linotype"/>
          <w:sz w:val="22"/>
        </w:rPr>
        <w:t>api’s</w:t>
      </w:r>
      <w:proofErr w:type="spellEnd"/>
      <w:r>
        <w:rPr>
          <w:rFonts w:ascii="Palatino Linotype" w:eastAsia="Palatino Linotype" w:hAnsi="Palatino Linotype" w:cs="Palatino Linotype"/>
          <w:sz w:val="22"/>
        </w:rPr>
        <w:t xml:space="preserve"> are also integrated in this application . I made this project for </w:t>
      </w:r>
      <w:proofErr w:type="spellStart"/>
      <w:r>
        <w:rPr>
          <w:rFonts w:ascii="Palatino Linotype" w:eastAsia="Palatino Linotype" w:hAnsi="Palatino Linotype" w:cs="Palatino Linotype"/>
          <w:sz w:val="22"/>
        </w:rPr>
        <w:t>Salsoft</w:t>
      </w:r>
      <w:proofErr w:type="spellEnd"/>
      <w:r>
        <w:rPr>
          <w:rFonts w:ascii="Palatino Linotype" w:eastAsia="Palatino Linotype" w:hAnsi="Palatino Linotype" w:cs="Palatino Linotype"/>
          <w:sz w:val="22"/>
        </w:rPr>
        <w:t xml:space="preserve"> Technologies.</w:t>
      </w:r>
    </w:p>
    <w:p w:rsidR="00B8451A" w:rsidRDefault="00442D98" w:rsidP="00442D98">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Note: this app is no longer visible now on Facebook</w:t>
      </w:r>
    </w:p>
    <w:p w:rsidR="00442D98" w:rsidRDefault="00442D98" w:rsidP="00442D98">
      <w:pPr>
        <w:ind w:left="-450"/>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Fortune Cookie :</w:t>
      </w:r>
    </w:p>
    <w:p w:rsidR="00B8451A" w:rsidRDefault="00DF0F19" w:rsidP="00F72B74">
      <w:pPr>
        <w:ind w:left="-450"/>
      </w:pPr>
      <w:r>
        <w:rPr>
          <w:rFonts w:ascii="Palatino Linotype" w:eastAsia="Palatino Linotype" w:hAnsi="Palatino Linotype" w:cs="Palatino Linotype"/>
          <w:sz w:val="22"/>
        </w:rPr>
        <w:t xml:space="preserve">This is also </w:t>
      </w:r>
      <w:r w:rsidR="001C5061">
        <w:rPr>
          <w:rFonts w:ascii="Palatino Linotype" w:eastAsia="Palatino Linotype" w:hAnsi="Palatino Linotype" w:cs="Palatino Linotype"/>
          <w:sz w:val="22"/>
        </w:rPr>
        <w:t>Facebook</w:t>
      </w:r>
      <w:r>
        <w:rPr>
          <w:rFonts w:ascii="Palatino Linotype" w:eastAsia="Palatino Linotype" w:hAnsi="Palatino Linotype" w:cs="Palatino Linotype"/>
          <w:sz w:val="22"/>
        </w:rPr>
        <w:t xml:space="preserve"> application in this application user can create cookie free or by </w:t>
      </w:r>
      <w:r w:rsidR="00E477CE">
        <w:rPr>
          <w:rFonts w:ascii="Palatino Linotype" w:eastAsia="Palatino Linotype" w:hAnsi="Palatino Linotype" w:cs="Palatino Linotype"/>
          <w:sz w:val="22"/>
        </w:rPr>
        <w:t>payment</w:t>
      </w:r>
      <w:r>
        <w:rPr>
          <w:rFonts w:ascii="Palatino Linotype" w:eastAsia="Palatino Linotype" w:hAnsi="Palatino Linotype" w:cs="Palatino Linotype"/>
          <w:sz w:val="22"/>
        </w:rPr>
        <w:t xml:space="preserve"> and share on </w:t>
      </w:r>
      <w:r w:rsidR="001C5061">
        <w:rPr>
          <w:rFonts w:ascii="Palatino Linotype" w:eastAsia="Palatino Linotype" w:hAnsi="Palatino Linotype" w:cs="Palatino Linotype"/>
          <w:sz w:val="22"/>
        </w:rPr>
        <w:t>Facebook</w:t>
      </w:r>
      <w:r>
        <w:rPr>
          <w:rFonts w:ascii="Palatino Linotype" w:eastAsia="Palatino Linotype" w:hAnsi="Palatino Linotype" w:cs="Palatino Linotype"/>
          <w:sz w:val="22"/>
        </w:rPr>
        <w:t xml:space="preserve"> </w:t>
      </w:r>
      <w:proofErr w:type="spellStart"/>
      <w:r>
        <w:rPr>
          <w:rFonts w:ascii="Palatino Linotype" w:eastAsia="Palatino Linotype" w:hAnsi="Palatino Linotype" w:cs="Palatino Linotype"/>
          <w:sz w:val="22"/>
        </w:rPr>
        <w:t>plateform.With</w:t>
      </w:r>
      <w:proofErr w:type="spellEnd"/>
      <w:r>
        <w:rPr>
          <w:rFonts w:ascii="Palatino Linotype" w:eastAsia="Palatino Linotype" w:hAnsi="Palatino Linotype" w:cs="Palatino Linotype"/>
          <w:sz w:val="22"/>
        </w:rPr>
        <w:t xml:space="preserve"> the same functionality I also developed </w:t>
      </w:r>
      <w:r w:rsidR="001C5061">
        <w:rPr>
          <w:rFonts w:ascii="Palatino Linotype" w:eastAsia="Palatino Linotype" w:hAnsi="Palatino Linotype" w:cs="Palatino Linotype"/>
          <w:sz w:val="22"/>
        </w:rPr>
        <w:t>Facebook</w:t>
      </w:r>
      <w:r>
        <w:rPr>
          <w:rFonts w:ascii="Palatino Linotype" w:eastAsia="Palatino Linotype" w:hAnsi="Palatino Linotype" w:cs="Palatino Linotype"/>
          <w:sz w:val="22"/>
        </w:rPr>
        <w:t xml:space="preserve"> </w:t>
      </w:r>
      <w:r w:rsidR="001C5061">
        <w:rPr>
          <w:rFonts w:ascii="Palatino Linotype" w:eastAsia="Palatino Linotype" w:hAnsi="Palatino Linotype" w:cs="Palatino Linotype"/>
          <w:sz w:val="22"/>
        </w:rPr>
        <w:t>fan page</w:t>
      </w:r>
      <w:r>
        <w:rPr>
          <w:rFonts w:ascii="Palatino Linotype" w:eastAsia="Palatino Linotype" w:hAnsi="Palatino Linotype" w:cs="Palatino Linotype"/>
          <w:sz w:val="22"/>
        </w:rPr>
        <w:t xml:space="preserve">. I made this project for </w:t>
      </w:r>
      <w:proofErr w:type="spellStart"/>
      <w:r>
        <w:rPr>
          <w:rFonts w:ascii="Palatino Linotype" w:eastAsia="Palatino Linotype" w:hAnsi="Palatino Linotype" w:cs="Palatino Linotype"/>
          <w:sz w:val="22"/>
        </w:rPr>
        <w:t>Salsoft</w:t>
      </w:r>
      <w:proofErr w:type="spellEnd"/>
      <w:r>
        <w:rPr>
          <w:rFonts w:ascii="Palatino Linotype" w:eastAsia="Palatino Linotype" w:hAnsi="Palatino Linotype" w:cs="Palatino Linotype"/>
          <w:sz w:val="22"/>
        </w:rPr>
        <w:t xml:space="preserve"> Technologies.</w:t>
      </w:r>
    </w:p>
    <w:p w:rsidR="00CB3A84" w:rsidRDefault="00CB3A84" w:rsidP="00CB3A84">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Note: this app is no longer visible now on Facebook</w:t>
      </w:r>
    </w:p>
    <w:p w:rsidR="00B8451A" w:rsidRDefault="00B8451A">
      <w:pPr>
        <w:tabs>
          <w:tab w:val="left" w:pos="1440"/>
        </w:tabs>
        <w:ind w:left="-810"/>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Stilettos:</w:t>
      </w:r>
    </w:p>
    <w:p w:rsidR="00B8451A" w:rsidRDefault="00E477CE" w:rsidP="00F72B74">
      <w:pPr>
        <w:ind w:left="-450"/>
      </w:pPr>
      <w:r>
        <w:rPr>
          <w:rFonts w:ascii="Palatino Linotype" w:eastAsia="Palatino Linotype" w:hAnsi="Palatino Linotype" w:cs="Palatino Linotype"/>
          <w:sz w:val="22"/>
        </w:rPr>
        <w:t>Online trendiest</w:t>
      </w:r>
      <w:r w:rsidR="00DF0F19">
        <w:rPr>
          <w:rFonts w:ascii="Palatino Linotype" w:eastAsia="Palatino Linotype" w:hAnsi="Palatino Linotype" w:cs="Palatino Linotype"/>
          <w:sz w:val="22"/>
        </w:rPr>
        <w:t xml:space="preserve"> shoe </w:t>
      </w:r>
      <w:r>
        <w:rPr>
          <w:rFonts w:ascii="Palatino Linotype" w:eastAsia="Palatino Linotype" w:hAnsi="Palatino Linotype" w:cs="Palatino Linotype"/>
          <w:sz w:val="22"/>
        </w:rPr>
        <w:t>boutique. Here</w:t>
      </w:r>
      <w:r w:rsidR="00DF0F19">
        <w:rPr>
          <w:rFonts w:ascii="Palatino Linotype" w:eastAsia="Palatino Linotype" w:hAnsi="Palatino Linotype" w:cs="Palatino Linotype"/>
          <w:sz w:val="22"/>
        </w:rPr>
        <w:t xml:space="preserve"> user </w:t>
      </w:r>
      <w:proofErr w:type="gramStart"/>
      <w:r w:rsidR="00DF0F19">
        <w:rPr>
          <w:rFonts w:ascii="Palatino Linotype" w:eastAsia="Palatino Linotype" w:hAnsi="Palatino Linotype" w:cs="Palatino Linotype"/>
          <w:sz w:val="22"/>
        </w:rPr>
        <w:t>find</w:t>
      </w:r>
      <w:proofErr w:type="gramEnd"/>
      <w:r w:rsidR="00DF0F19">
        <w:rPr>
          <w:rFonts w:ascii="Palatino Linotype" w:eastAsia="Palatino Linotype" w:hAnsi="Palatino Linotype" w:cs="Palatino Linotype"/>
          <w:sz w:val="22"/>
        </w:rPr>
        <w:t xml:space="preserve"> all latest fashion variety of </w:t>
      </w:r>
      <w:r>
        <w:rPr>
          <w:rFonts w:ascii="Palatino Linotype" w:eastAsia="Palatino Linotype" w:hAnsi="Palatino Linotype" w:cs="Palatino Linotype"/>
          <w:sz w:val="22"/>
        </w:rPr>
        <w:t>shoes. Skill: Php, payment</w:t>
      </w:r>
      <w:r w:rsidR="00DF0F19">
        <w:rPr>
          <w:rFonts w:ascii="Palatino Linotype" w:eastAsia="Palatino Linotype" w:hAnsi="Palatino Linotype" w:cs="Palatino Linotype"/>
          <w:sz w:val="22"/>
        </w:rPr>
        <w:t xml:space="preserve"> </w:t>
      </w:r>
      <w:r>
        <w:rPr>
          <w:rFonts w:ascii="Palatino Linotype" w:eastAsia="Palatino Linotype" w:hAnsi="Palatino Linotype" w:cs="Palatino Linotype"/>
          <w:sz w:val="22"/>
        </w:rPr>
        <w:t xml:space="preserve">gateways, </w:t>
      </w:r>
      <w:r w:rsidR="00293854">
        <w:rPr>
          <w:rFonts w:ascii="Palatino Linotype" w:eastAsia="Palatino Linotype" w:hAnsi="Palatino Linotype" w:cs="Palatino Linotype"/>
          <w:sz w:val="22"/>
        </w:rPr>
        <w:t xml:space="preserve">Ajax, </w:t>
      </w:r>
      <w:r w:rsidR="00AA01C5">
        <w:rPr>
          <w:rFonts w:ascii="Palatino Linotype" w:eastAsia="Palatino Linotype" w:hAnsi="Palatino Linotype" w:cs="Palatino Linotype"/>
          <w:sz w:val="22"/>
        </w:rPr>
        <w:t>jQuery</w:t>
      </w:r>
      <w:r w:rsidR="00DF0F19">
        <w:rPr>
          <w:rFonts w:ascii="Palatino Linotype" w:eastAsia="Palatino Linotype" w:hAnsi="Palatino Linotype" w:cs="Palatino Linotype"/>
          <w:sz w:val="22"/>
        </w:rPr>
        <w:t xml:space="preserve"> libraries.</w:t>
      </w:r>
    </w:p>
    <w:p w:rsidR="00B8451A" w:rsidRDefault="00AA21E1" w:rsidP="00AA21E1">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w:t>
      </w:r>
      <w:hyperlink r:id="rId29" w:history="1">
        <w:r w:rsidR="00C340C8" w:rsidRPr="00364AA6">
          <w:rPr>
            <w:rStyle w:val="Hyperlink"/>
            <w:rFonts w:ascii="Palatino Linotype" w:eastAsia="Palatino Linotype" w:hAnsi="Palatino Linotype" w:cs="Palatino Linotype"/>
            <w:sz w:val="22"/>
            <w:u w:color="0000FF"/>
          </w:rPr>
          <w:t>http://</w:t>
        </w:r>
        <w:r w:rsidR="00C340C8" w:rsidRPr="00AA21E1">
          <w:rPr>
            <w:rStyle w:val="Hyperlink"/>
          </w:rPr>
          <w:t>www</w:t>
        </w:r>
        <w:r w:rsidR="00C340C8" w:rsidRPr="00364AA6">
          <w:rPr>
            <w:rStyle w:val="Hyperlink"/>
            <w:rFonts w:ascii="Palatino Linotype" w:eastAsia="Palatino Linotype" w:hAnsi="Palatino Linotype" w:cs="Palatino Linotype"/>
            <w:sz w:val="22"/>
            <w:u w:color="0000FF"/>
          </w:rPr>
          <w:t>.</w:t>
        </w:r>
        <w:r w:rsidR="00C340C8" w:rsidRPr="00AA21E1">
          <w:rPr>
            <w:rStyle w:val="Hyperlink"/>
          </w:rPr>
          <w:t>stilettoskop</w:t>
        </w:r>
        <w:r w:rsidR="00C340C8" w:rsidRPr="00364AA6">
          <w:rPr>
            <w:rStyle w:val="Hyperlink"/>
            <w:rFonts w:ascii="Palatino Linotype" w:eastAsia="Palatino Linotype" w:hAnsi="Palatino Linotype" w:cs="Palatino Linotype"/>
            <w:sz w:val="22"/>
            <w:u w:color="0000FF"/>
          </w:rPr>
          <w:t>.com</w:t>
        </w:r>
      </w:hyperlink>
      <w:r w:rsidR="00C340C8">
        <w:rPr>
          <w:rFonts w:ascii="Palatino Linotype" w:eastAsia="Palatino Linotype" w:hAnsi="Palatino Linotype" w:cs="Palatino Linotype"/>
          <w:color w:val="0000FF"/>
          <w:sz w:val="22"/>
          <w:u w:val="single" w:color="0000FF"/>
        </w:rPr>
        <w:t xml:space="preserve"> </w:t>
      </w:r>
      <w:r w:rsidR="00DF0F19">
        <w:rPr>
          <w:rFonts w:ascii="Palatino Linotype" w:eastAsia="Palatino Linotype" w:hAnsi="Palatino Linotype" w:cs="Palatino Linotype"/>
          <w:sz w:val="22"/>
        </w:rPr>
        <w:t>)</w:t>
      </w:r>
    </w:p>
    <w:p w:rsidR="00CB3A84" w:rsidRDefault="00CB3A84" w:rsidP="00AA21E1">
      <w:pPr>
        <w:ind w:left="-450"/>
      </w:pPr>
    </w:p>
    <w:p w:rsidR="00B8451A" w:rsidRDefault="00B8451A" w:rsidP="00CB3A84">
      <w:pPr>
        <w:ind w:left="-450"/>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City of Faith School:</w:t>
      </w:r>
    </w:p>
    <w:p w:rsidR="00B8451A" w:rsidRDefault="00DF0F19" w:rsidP="00F72B74">
      <w:pPr>
        <w:ind w:left="-450"/>
      </w:pPr>
      <w:r>
        <w:rPr>
          <w:rFonts w:ascii="Palatino Linotype" w:eastAsia="Palatino Linotype" w:hAnsi="Palatino Linotype" w:cs="Palatino Linotype"/>
          <w:sz w:val="22"/>
        </w:rPr>
        <w:t xml:space="preserve">  </w:t>
      </w:r>
      <w:r w:rsidR="00BA0293">
        <w:rPr>
          <w:rFonts w:ascii="Palatino Linotype" w:eastAsia="Palatino Linotype" w:hAnsi="Palatino Linotype" w:cs="Palatino Linotype"/>
          <w:sz w:val="22"/>
        </w:rPr>
        <w:t>It’s</w:t>
      </w:r>
      <w:r>
        <w:rPr>
          <w:rFonts w:ascii="Palatino Linotype" w:eastAsia="Palatino Linotype" w:hAnsi="Palatino Linotype" w:cs="Palatino Linotype"/>
          <w:sz w:val="22"/>
        </w:rPr>
        <w:t xml:space="preserve"> a </w:t>
      </w:r>
      <w:r w:rsidR="00BA0293">
        <w:rPr>
          <w:rFonts w:ascii="Palatino Linotype" w:eastAsia="Palatino Linotype" w:hAnsi="Palatino Linotype" w:cs="Palatino Linotype"/>
          <w:sz w:val="22"/>
        </w:rPr>
        <w:t>word press</w:t>
      </w:r>
      <w:r>
        <w:rPr>
          <w:rFonts w:ascii="Palatino Linotype" w:eastAsia="Palatino Linotype" w:hAnsi="Palatino Linotype" w:cs="Palatino Linotype"/>
          <w:sz w:val="22"/>
        </w:rPr>
        <w:t xml:space="preserve"> </w:t>
      </w:r>
      <w:proofErr w:type="spellStart"/>
      <w:r>
        <w:rPr>
          <w:rFonts w:ascii="Palatino Linotype" w:eastAsia="Palatino Linotype" w:hAnsi="Palatino Linotype" w:cs="Palatino Linotype"/>
          <w:sz w:val="22"/>
        </w:rPr>
        <w:t>site.develope</w:t>
      </w:r>
      <w:proofErr w:type="spellEnd"/>
      <w:r>
        <w:rPr>
          <w:rFonts w:ascii="Palatino Linotype" w:eastAsia="Palatino Linotype" w:hAnsi="Palatino Linotype" w:cs="Palatino Linotype"/>
          <w:sz w:val="22"/>
        </w:rPr>
        <w:t xml:space="preserve"> to </w:t>
      </w:r>
      <w:r w:rsidR="00BA0293">
        <w:rPr>
          <w:rFonts w:ascii="Palatino Linotype" w:eastAsia="Palatino Linotype" w:hAnsi="Palatino Linotype" w:cs="Palatino Linotype"/>
          <w:sz w:val="22"/>
        </w:rPr>
        <w:t>provide</w:t>
      </w:r>
      <w:r>
        <w:rPr>
          <w:rFonts w:ascii="Palatino Linotype" w:eastAsia="Palatino Linotype" w:hAnsi="Palatino Linotype" w:cs="Palatino Linotype"/>
          <w:sz w:val="22"/>
        </w:rPr>
        <w:t xml:space="preserve"> the online solutions for </w:t>
      </w:r>
      <w:r w:rsidR="00BA0293">
        <w:rPr>
          <w:rFonts w:ascii="Palatino Linotype" w:eastAsia="Palatino Linotype" w:hAnsi="Palatino Linotype" w:cs="Palatino Linotype"/>
          <w:sz w:val="22"/>
        </w:rPr>
        <w:t>the school</w:t>
      </w:r>
      <w:r>
        <w:rPr>
          <w:rFonts w:ascii="Palatino Linotype" w:eastAsia="Palatino Linotype" w:hAnsi="Palatino Linotype" w:cs="Palatino Linotype"/>
          <w:sz w:val="22"/>
        </w:rPr>
        <w:t xml:space="preserve"> management.</w:t>
      </w:r>
    </w:p>
    <w:p w:rsidR="00B8451A" w:rsidRDefault="00DF0F19">
      <w:pPr>
        <w:tabs>
          <w:tab w:val="left" w:pos="720"/>
          <w:tab w:val="left" w:pos="1440"/>
        </w:tabs>
        <w:ind w:left="-810"/>
      </w:pPr>
      <w:r>
        <w:rPr>
          <w:rFonts w:ascii="Palatino Linotype" w:eastAsia="Palatino Linotype" w:hAnsi="Palatino Linotype" w:cs="Palatino Linotype"/>
          <w:sz w:val="22"/>
        </w:rPr>
        <w:t xml:space="preserve"> </w:t>
      </w:r>
      <w:r w:rsidR="009B47D1">
        <w:rPr>
          <w:rFonts w:ascii="Palatino Linotype" w:eastAsia="Palatino Linotype" w:hAnsi="Palatino Linotype" w:cs="Palatino Linotype"/>
          <w:sz w:val="22"/>
        </w:rPr>
        <w:t>Skill</w:t>
      </w:r>
      <w:r>
        <w:rPr>
          <w:rFonts w:ascii="Palatino Linotype" w:eastAsia="Palatino Linotype" w:hAnsi="Palatino Linotype" w:cs="Palatino Linotype"/>
          <w:sz w:val="22"/>
        </w:rPr>
        <w:t>: Php</w:t>
      </w:r>
      <w:r w:rsidR="009B47D1">
        <w:rPr>
          <w:rFonts w:ascii="Palatino Linotype" w:eastAsia="Palatino Linotype" w:hAnsi="Palatino Linotype" w:cs="Palatino Linotype"/>
          <w:sz w:val="22"/>
        </w:rPr>
        <w:t xml:space="preserve">, Ajax, </w:t>
      </w:r>
      <w:r w:rsidR="00AA01C5">
        <w:rPr>
          <w:rFonts w:ascii="Palatino Linotype" w:eastAsia="Palatino Linotype" w:hAnsi="Palatino Linotype" w:cs="Palatino Linotype"/>
          <w:sz w:val="22"/>
        </w:rPr>
        <w:t>jQuery</w:t>
      </w:r>
      <w:r>
        <w:rPr>
          <w:rFonts w:ascii="Palatino Linotype" w:eastAsia="Palatino Linotype" w:hAnsi="Palatino Linotype" w:cs="Palatino Linotype"/>
          <w:sz w:val="22"/>
        </w:rPr>
        <w:t xml:space="preserve"> </w:t>
      </w:r>
      <w:r w:rsidR="00BA0293">
        <w:rPr>
          <w:rFonts w:ascii="Palatino Linotype" w:eastAsia="Palatino Linotype" w:hAnsi="Palatino Linotype" w:cs="Palatino Linotype"/>
          <w:sz w:val="22"/>
        </w:rPr>
        <w:t>libraries, MySQL</w:t>
      </w:r>
    </w:p>
    <w:p w:rsidR="00B8451A" w:rsidRDefault="00DF0F19" w:rsidP="00AA21E1">
      <w:pPr>
        <w:ind w:left="-450"/>
      </w:pPr>
      <w:r>
        <w:rPr>
          <w:rFonts w:ascii="Palatino Linotype" w:eastAsia="Palatino Linotype" w:hAnsi="Palatino Linotype" w:cs="Palatino Linotype"/>
          <w:sz w:val="22"/>
        </w:rPr>
        <w:t xml:space="preserve">  (</w:t>
      </w:r>
      <w:hyperlink r:id="rId30" w:history="1">
        <w:r w:rsidR="00C340C8" w:rsidRPr="00364AA6">
          <w:rPr>
            <w:rStyle w:val="Hyperlink"/>
            <w:rFonts w:ascii="Palatino Linotype" w:eastAsia="Palatino Linotype" w:hAnsi="Palatino Linotype" w:cs="Palatino Linotype"/>
            <w:sz w:val="22"/>
          </w:rPr>
          <w:t>http://</w:t>
        </w:r>
        <w:r w:rsidR="00C340C8" w:rsidRPr="00AA21E1">
          <w:rPr>
            <w:rStyle w:val="Hyperlink"/>
          </w:rPr>
          <w:t>cityoffaithchristianschool</w:t>
        </w:r>
        <w:r w:rsidR="00C340C8" w:rsidRPr="00364AA6">
          <w:rPr>
            <w:rStyle w:val="Hyperlink"/>
            <w:rFonts w:ascii="Palatino Linotype" w:eastAsia="Palatino Linotype" w:hAnsi="Palatino Linotype" w:cs="Palatino Linotype"/>
            <w:sz w:val="22"/>
          </w:rPr>
          <w:t>.org</w:t>
        </w:r>
      </w:hyperlink>
      <w:r w:rsidR="00C340C8">
        <w:rPr>
          <w:rFonts w:ascii="Palatino Linotype" w:eastAsia="Palatino Linotype" w:hAnsi="Palatino Linotype" w:cs="Palatino Linotype"/>
          <w:sz w:val="22"/>
        </w:rPr>
        <w:t xml:space="preserve"> </w:t>
      </w:r>
      <w:r>
        <w:rPr>
          <w:rFonts w:ascii="Palatino Linotype" w:eastAsia="Palatino Linotype" w:hAnsi="Palatino Linotype" w:cs="Palatino Linotype"/>
          <w:sz w:val="22"/>
        </w:rPr>
        <w:t>)</w:t>
      </w:r>
    </w:p>
    <w:p w:rsidR="00B8451A" w:rsidRDefault="00B8451A">
      <w:pPr>
        <w:tabs>
          <w:tab w:val="left" w:pos="720"/>
          <w:tab w:val="left" w:pos="1440"/>
        </w:tabs>
        <w:ind w:left="-810"/>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Mount Vernon Basketball:</w:t>
      </w:r>
    </w:p>
    <w:p w:rsidR="00B8451A" w:rsidRDefault="00342A96" w:rsidP="00F72B74">
      <w:pPr>
        <w:ind w:left="-450"/>
      </w:pPr>
      <w:r>
        <w:rPr>
          <w:rFonts w:ascii="Palatino Linotype" w:eastAsia="Palatino Linotype" w:hAnsi="Palatino Linotype" w:cs="Palatino Linotype"/>
          <w:sz w:val="22"/>
        </w:rPr>
        <w:t xml:space="preserve">Skill: Php, Ajax, </w:t>
      </w:r>
      <w:r w:rsidR="00AA01C5">
        <w:rPr>
          <w:rFonts w:ascii="Palatino Linotype" w:eastAsia="Palatino Linotype" w:hAnsi="Palatino Linotype" w:cs="Palatino Linotype"/>
          <w:sz w:val="22"/>
        </w:rPr>
        <w:t>jQuery</w:t>
      </w:r>
      <w:r w:rsidR="00DF0F19">
        <w:rPr>
          <w:rFonts w:ascii="Palatino Linotype" w:eastAsia="Palatino Linotype" w:hAnsi="Palatino Linotype" w:cs="Palatino Linotype"/>
          <w:sz w:val="22"/>
        </w:rPr>
        <w:t xml:space="preserve"> </w:t>
      </w:r>
      <w:r w:rsidR="009B47D1">
        <w:rPr>
          <w:rFonts w:ascii="Palatino Linotype" w:eastAsia="Palatino Linotype" w:hAnsi="Palatino Linotype" w:cs="Palatino Linotype"/>
          <w:sz w:val="22"/>
        </w:rPr>
        <w:t>libraries, MySQL</w:t>
      </w:r>
    </w:p>
    <w:p w:rsidR="00B8451A" w:rsidRDefault="00DF0F19" w:rsidP="00AA21E1">
      <w:pPr>
        <w:ind w:left="-450"/>
      </w:pPr>
      <w:r>
        <w:rPr>
          <w:rFonts w:ascii="Palatino Linotype" w:eastAsia="Palatino Linotype" w:hAnsi="Palatino Linotype" w:cs="Palatino Linotype"/>
          <w:sz w:val="22"/>
        </w:rPr>
        <w:t xml:space="preserve">  (</w:t>
      </w:r>
      <w:hyperlink r:id="rId31" w:history="1">
        <w:r w:rsidR="00C340C8" w:rsidRPr="00364AA6">
          <w:rPr>
            <w:rStyle w:val="Hyperlink"/>
            <w:rFonts w:ascii="Palatino Linotype" w:eastAsia="Palatino Linotype" w:hAnsi="Palatino Linotype" w:cs="Palatino Linotype"/>
            <w:sz w:val="22"/>
          </w:rPr>
          <w:t>http://www.</w:t>
        </w:r>
        <w:r w:rsidR="00C340C8" w:rsidRPr="00AA21E1">
          <w:rPr>
            <w:rStyle w:val="Hyperlink"/>
          </w:rPr>
          <w:t>mountvernonbasketball</w:t>
        </w:r>
        <w:r w:rsidR="00C340C8" w:rsidRPr="00364AA6">
          <w:rPr>
            <w:rStyle w:val="Hyperlink"/>
            <w:rFonts w:ascii="Palatino Linotype" w:eastAsia="Palatino Linotype" w:hAnsi="Palatino Linotype" w:cs="Palatino Linotype"/>
            <w:sz w:val="22"/>
          </w:rPr>
          <w:t>.com</w:t>
        </w:r>
      </w:hyperlink>
      <w:r w:rsidR="00C340C8">
        <w:rPr>
          <w:rFonts w:ascii="Palatino Linotype" w:eastAsia="Palatino Linotype" w:hAnsi="Palatino Linotype" w:cs="Palatino Linotype"/>
          <w:sz w:val="22"/>
        </w:rPr>
        <w:t xml:space="preserve"> </w:t>
      </w:r>
      <w:r>
        <w:rPr>
          <w:rFonts w:ascii="Palatino Linotype" w:eastAsia="Palatino Linotype" w:hAnsi="Palatino Linotype" w:cs="Palatino Linotype"/>
          <w:sz w:val="22"/>
        </w:rPr>
        <w:t>)</w:t>
      </w:r>
    </w:p>
    <w:p w:rsidR="00B8451A" w:rsidRDefault="00B8451A">
      <w:pPr>
        <w:tabs>
          <w:tab w:val="left" w:pos="720"/>
          <w:tab w:val="left" w:pos="1440"/>
        </w:tabs>
        <w:ind w:left="-810"/>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 xml:space="preserve"> 1MindSet:</w:t>
      </w:r>
    </w:p>
    <w:p w:rsidR="00B8451A" w:rsidRDefault="00327290" w:rsidP="00F72B74">
      <w:pPr>
        <w:ind w:left="-450"/>
      </w:pPr>
      <w:r>
        <w:rPr>
          <w:rFonts w:ascii="Palatino Linotype" w:eastAsia="Palatino Linotype" w:hAnsi="Palatino Linotype" w:cs="Palatino Linotype"/>
          <w:sz w:val="22"/>
        </w:rPr>
        <w:t xml:space="preserve">                   </w:t>
      </w:r>
      <w:r w:rsidR="00DF0F19">
        <w:rPr>
          <w:rFonts w:ascii="Palatino Linotype" w:eastAsia="Palatino Linotype" w:hAnsi="Palatino Linotype" w:cs="Palatino Linotype"/>
          <w:sz w:val="22"/>
        </w:rPr>
        <w:t>Leaders and visionaries for athletes as they sculpt and build their dreams through sport. Contributors to their overall athletic development, mind, body and soul. By creating environments where athletes have opportunity to reach their potential.</w:t>
      </w:r>
    </w:p>
    <w:p w:rsidR="00B8451A" w:rsidRDefault="00AA21E1">
      <w:pPr>
        <w:tabs>
          <w:tab w:val="left" w:pos="720"/>
          <w:tab w:val="left" w:pos="1440"/>
        </w:tabs>
        <w:ind w:left="-810"/>
      </w:pPr>
      <w:r>
        <w:rPr>
          <w:rFonts w:ascii="Palatino Linotype" w:eastAsia="Palatino Linotype" w:hAnsi="Palatino Linotype" w:cs="Palatino Linotype"/>
          <w:sz w:val="22"/>
        </w:rPr>
        <w:t>Skill</w:t>
      </w:r>
      <w:r w:rsidR="00DF0F19">
        <w:rPr>
          <w:rFonts w:ascii="Palatino Linotype" w:eastAsia="Palatino Linotype" w:hAnsi="Palatino Linotype" w:cs="Palatino Linotype"/>
          <w:sz w:val="22"/>
        </w:rPr>
        <w:t xml:space="preserve">: </w:t>
      </w:r>
      <w:r>
        <w:rPr>
          <w:rFonts w:ascii="Palatino Linotype" w:eastAsia="Palatino Linotype" w:hAnsi="Palatino Linotype" w:cs="Palatino Linotype"/>
          <w:sz w:val="22"/>
        </w:rPr>
        <w:t>Php,</w:t>
      </w:r>
      <w:r w:rsidR="00DF0F19">
        <w:rPr>
          <w:rFonts w:ascii="Palatino Linotype" w:eastAsia="Palatino Linotype" w:hAnsi="Palatino Linotype" w:cs="Palatino Linotype"/>
          <w:sz w:val="22"/>
        </w:rPr>
        <w:t xml:space="preserve"> </w:t>
      </w:r>
      <w:r>
        <w:rPr>
          <w:rFonts w:ascii="Palatino Linotype" w:eastAsia="Palatino Linotype" w:hAnsi="Palatino Linotype" w:cs="Palatino Linotype"/>
          <w:sz w:val="22"/>
        </w:rPr>
        <w:t>Ajax,</w:t>
      </w:r>
      <w:r w:rsidR="00DF0F19">
        <w:rPr>
          <w:rFonts w:ascii="Palatino Linotype" w:eastAsia="Palatino Linotype" w:hAnsi="Palatino Linotype" w:cs="Palatino Linotype"/>
          <w:sz w:val="22"/>
        </w:rPr>
        <w:t xml:space="preserve"> </w:t>
      </w:r>
      <w:r w:rsidR="00AA01C5">
        <w:rPr>
          <w:rFonts w:ascii="Palatino Linotype" w:eastAsia="Palatino Linotype" w:hAnsi="Palatino Linotype" w:cs="Palatino Linotype"/>
          <w:sz w:val="22"/>
        </w:rPr>
        <w:t>JQuery</w:t>
      </w:r>
      <w:r w:rsidR="00DF0F19">
        <w:rPr>
          <w:rFonts w:ascii="Palatino Linotype" w:eastAsia="Palatino Linotype" w:hAnsi="Palatino Linotype" w:cs="Palatino Linotype"/>
          <w:sz w:val="22"/>
        </w:rPr>
        <w:t xml:space="preserve"> </w:t>
      </w:r>
      <w:r>
        <w:rPr>
          <w:rFonts w:ascii="Palatino Linotype" w:eastAsia="Palatino Linotype" w:hAnsi="Palatino Linotype" w:cs="Palatino Linotype"/>
          <w:sz w:val="22"/>
        </w:rPr>
        <w:t>libraries,</w:t>
      </w:r>
      <w:r w:rsidR="00DF0F19">
        <w:rPr>
          <w:rFonts w:ascii="Palatino Linotype" w:eastAsia="Palatino Linotype" w:hAnsi="Palatino Linotype" w:cs="Palatino Linotype"/>
          <w:sz w:val="22"/>
        </w:rPr>
        <w:t xml:space="preserve"> </w:t>
      </w:r>
      <w:r w:rsidR="00796265">
        <w:rPr>
          <w:rFonts w:ascii="Palatino Linotype" w:eastAsia="Palatino Linotype" w:hAnsi="Palatino Linotype" w:cs="Palatino Linotype"/>
          <w:sz w:val="22"/>
        </w:rPr>
        <w:t>MySQL</w:t>
      </w:r>
      <w:r w:rsidR="00DF0F19">
        <w:rPr>
          <w:rFonts w:ascii="Palatino Linotype" w:eastAsia="Palatino Linotype" w:hAnsi="Palatino Linotype" w:cs="Palatino Linotype"/>
          <w:sz w:val="22"/>
        </w:rPr>
        <w:t>.</w:t>
      </w:r>
    </w:p>
    <w:p w:rsidR="00B8451A" w:rsidRDefault="002A6532" w:rsidP="00AA21E1">
      <w:pPr>
        <w:ind w:left="-450"/>
      </w:pPr>
      <w:proofErr w:type="gramStart"/>
      <w:r>
        <w:rPr>
          <w:rFonts w:ascii="Palatino Linotype" w:eastAsia="Palatino Linotype" w:hAnsi="Palatino Linotype" w:cs="Palatino Linotype"/>
          <w:sz w:val="22"/>
        </w:rPr>
        <w:t>(</w:t>
      </w:r>
      <w:r w:rsidR="00DF0F19">
        <w:rPr>
          <w:rFonts w:ascii="Palatino Linotype" w:eastAsia="Palatino Linotype" w:hAnsi="Palatino Linotype" w:cs="Palatino Linotype"/>
          <w:sz w:val="22"/>
        </w:rPr>
        <w:t xml:space="preserve"> </w:t>
      </w:r>
      <w:proofErr w:type="gramEnd"/>
      <w:r w:rsidR="001A0274">
        <w:rPr>
          <w:rStyle w:val="Hyperlink"/>
          <w:rFonts w:ascii="Palatino Linotype" w:eastAsia="Palatino Linotype" w:hAnsi="Palatino Linotype" w:cs="Palatino Linotype"/>
          <w:sz w:val="22"/>
          <w:u w:color="0000FF"/>
        </w:rPr>
        <w:fldChar w:fldCharType="begin"/>
      </w:r>
      <w:r w:rsidR="001A0274">
        <w:rPr>
          <w:rStyle w:val="Hyperlink"/>
          <w:rFonts w:ascii="Palatino Linotype" w:eastAsia="Palatino Linotype" w:hAnsi="Palatino Linotype" w:cs="Palatino Linotype"/>
          <w:sz w:val="22"/>
          <w:u w:color="0000FF"/>
        </w:rPr>
        <w:instrText xml:space="preserve"> HYPERLINK "http://www.1mindset.com" </w:instrText>
      </w:r>
      <w:r w:rsidR="001A0274">
        <w:rPr>
          <w:rStyle w:val="Hyperlink"/>
          <w:rFonts w:ascii="Palatino Linotype" w:eastAsia="Palatino Linotype" w:hAnsi="Palatino Linotype" w:cs="Palatino Linotype"/>
          <w:sz w:val="22"/>
          <w:u w:color="0000FF"/>
        </w:rPr>
        <w:fldChar w:fldCharType="separate"/>
      </w:r>
      <w:r w:rsidRPr="00CB43F6">
        <w:rPr>
          <w:rStyle w:val="Hyperlink"/>
          <w:rFonts w:ascii="Palatino Linotype" w:eastAsia="Palatino Linotype" w:hAnsi="Palatino Linotype" w:cs="Palatino Linotype"/>
          <w:sz w:val="22"/>
          <w:u w:color="0000FF"/>
        </w:rPr>
        <w:t>http://</w:t>
      </w:r>
      <w:r w:rsidRPr="00CB43F6">
        <w:rPr>
          <w:rStyle w:val="Hyperlink"/>
        </w:rPr>
        <w:t>www</w:t>
      </w:r>
      <w:r w:rsidRPr="00CB43F6">
        <w:rPr>
          <w:rStyle w:val="Hyperlink"/>
          <w:rFonts w:ascii="Palatino Linotype" w:eastAsia="Palatino Linotype" w:hAnsi="Palatino Linotype" w:cs="Palatino Linotype"/>
          <w:sz w:val="22"/>
          <w:u w:color="0000FF"/>
        </w:rPr>
        <w:t>.1mindset.com</w:t>
      </w:r>
      <w:r w:rsidR="001A0274">
        <w:rPr>
          <w:rStyle w:val="Hyperlink"/>
          <w:rFonts w:ascii="Palatino Linotype" w:eastAsia="Palatino Linotype" w:hAnsi="Palatino Linotype" w:cs="Palatino Linotype"/>
          <w:sz w:val="22"/>
          <w:u w:color="0000FF"/>
        </w:rPr>
        <w:fldChar w:fldCharType="end"/>
      </w:r>
      <w:r>
        <w:rPr>
          <w:rFonts w:ascii="Palatino Linotype" w:eastAsia="Palatino Linotype" w:hAnsi="Palatino Linotype" w:cs="Palatino Linotype"/>
          <w:color w:val="0000FF"/>
          <w:sz w:val="22"/>
          <w:u w:val="single" w:color="0000FF"/>
        </w:rPr>
        <w:t xml:space="preserve"> </w:t>
      </w:r>
      <w:r w:rsidR="00DF0F19">
        <w:rPr>
          <w:rFonts w:ascii="Palatino Linotype" w:eastAsia="Palatino Linotype" w:hAnsi="Palatino Linotype" w:cs="Palatino Linotype"/>
          <w:sz w:val="22"/>
        </w:rPr>
        <w:t>)</w:t>
      </w:r>
    </w:p>
    <w:p w:rsidR="00B8451A" w:rsidRDefault="00B8451A">
      <w:pPr>
        <w:tabs>
          <w:tab w:val="left" w:pos="720"/>
          <w:tab w:val="left" w:pos="1440"/>
        </w:tabs>
        <w:ind w:left="-810"/>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 xml:space="preserve"> West Chester :</w:t>
      </w:r>
    </w:p>
    <w:p w:rsidR="00B8451A" w:rsidRDefault="00327290" w:rsidP="002A6532">
      <w:pPr>
        <w:ind w:left="-450"/>
        <w:rPr>
          <w:rFonts w:ascii="Palatino Linotype" w:eastAsia="Palatino Linotype" w:hAnsi="Palatino Linotype" w:cs="Palatino Linotype"/>
          <w:sz w:val="22"/>
        </w:rPr>
      </w:pPr>
      <w:r>
        <w:rPr>
          <w:rFonts w:ascii="Palatino Linotype" w:eastAsia="Palatino Linotype" w:hAnsi="Palatino Linotype" w:cs="Palatino Linotype"/>
          <w:sz w:val="22"/>
        </w:rPr>
        <w:t xml:space="preserve">                 </w:t>
      </w:r>
      <w:r w:rsidR="00DF0F19">
        <w:rPr>
          <w:rFonts w:ascii="Palatino Linotype" w:eastAsia="Palatino Linotype" w:hAnsi="Palatino Linotype" w:cs="Palatino Linotype"/>
          <w:sz w:val="22"/>
        </w:rPr>
        <w:t xml:space="preserve">It has payment </w:t>
      </w:r>
      <w:r w:rsidR="00FB473C">
        <w:rPr>
          <w:rFonts w:ascii="Palatino Linotype" w:eastAsia="Palatino Linotype" w:hAnsi="Palatino Linotype" w:cs="Palatino Linotype"/>
          <w:sz w:val="22"/>
        </w:rPr>
        <w:t>gateways</w:t>
      </w:r>
      <w:r w:rsidR="00DF0F19">
        <w:rPr>
          <w:rFonts w:ascii="Palatino Linotype" w:eastAsia="Palatino Linotype" w:hAnsi="Palatino Linotype" w:cs="Palatino Linotype"/>
          <w:sz w:val="22"/>
        </w:rPr>
        <w:t xml:space="preserve"> integration as well as </w:t>
      </w:r>
      <w:r w:rsidR="00FB473C">
        <w:rPr>
          <w:rFonts w:ascii="Palatino Linotype" w:eastAsia="Palatino Linotype" w:hAnsi="Palatino Linotype" w:cs="Palatino Linotype"/>
          <w:sz w:val="22"/>
        </w:rPr>
        <w:t>social</w:t>
      </w:r>
      <w:r w:rsidR="00DF0F19">
        <w:rPr>
          <w:rFonts w:ascii="Palatino Linotype" w:eastAsia="Palatino Linotype" w:hAnsi="Palatino Linotype" w:cs="Palatino Linotype"/>
          <w:sz w:val="22"/>
        </w:rPr>
        <w:t xml:space="preserve"> media </w:t>
      </w:r>
      <w:r w:rsidR="00FB473C">
        <w:rPr>
          <w:rFonts w:ascii="Palatino Linotype" w:eastAsia="Palatino Linotype" w:hAnsi="Palatino Linotype" w:cs="Palatino Linotype"/>
          <w:sz w:val="22"/>
        </w:rPr>
        <w:t>options. The</w:t>
      </w:r>
      <w:r w:rsidR="00DF0F19">
        <w:rPr>
          <w:rFonts w:ascii="Palatino Linotype" w:eastAsia="Palatino Linotype" w:hAnsi="Palatino Linotype" w:cs="Palatino Linotype"/>
          <w:sz w:val="22"/>
        </w:rPr>
        <w:t xml:space="preserve"> </w:t>
      </w:r>
      <w:r w:rsidR="00AA01C5">
        <w:rPr>
          <w:rFonts w:ascii="Palatino Linotype" w:eastAsia="Palatino Linotype" w:hAnsi="Palatino Linotype" w:cs="Palatino Linotype"/>
          <w:sz w:val="22"/>
        </w:rPr>
        <w:t>jQuery</w:t>
      </w:r>
      <w:r w:rsidR="00DF0F19">
        <w:rPr>
          <w:rFonts w:ascii="Palatino Linotype" w:eastAsia="Palatino Linotype" w:hAnsi="Palatino Linotype" w:cs="Palatino Linotype"/>
          <w:sz w:val="22"/>
        </w:rPr>
        <w:t xml:space="preserve"> slider is also </w:t>
      </w:r>
      <w:r w:rsidR="00FB473C">
        <w:rPr>
          <w:rFonts w:ascii="Palatino Linotype" w:eastAsia="Palatino Linotype" w:hAnsi="Palatino Linotype" w:cs="Palatino Linotype"/>
          <w:sz w:val="22"/>
        </w:rPr>
        <w:t>included. User</w:t>
      </w:r>
      <w:r w:rsidR="00DF0F19">
        <w:rPr>
          <w:rFonts w:ascii="Palatino Linotype" w:eastAsia="Palatino Linotype" w:hAnsi="Palatino Linotype" w:cs="Palatino Linotype"/>
          <w:sz w:val="22"/>
        </w:rPr>
        <w:t xml:space="preserve"> can advertise here and see his </w:t>
      </w:r>
      <w:r w:rsidR="00FB473C">
        <w:rPr>
          <w:rFonts w:ascii="Palatino Linotype" w:eastAsia="Palatino Linotype" w:hAnsi="Palatino Linotype" w:cs="Palatino Linotype"/>
          <w:sz w:val="22"/>
        </w:rPr>
        <w:t>Facebook</w:t>
      </w:r>
      <w:r w:rsidR="00DF0F19">
        <w:rPr>
          <w:rFonts w:ascii="Palatino Linotype" w:eastAsia="Palatino Linotype" w:hAnsi="Palatino Linotype" w:cs="Palatino Linotype"/>
          <w:sz w:val="22"/>
        </w:rPr>
        <w:t xml:space="preserve"> and twitter feeds.</w:t>
      </w:r>
      <w:r w:rsidR="00DF0F19">
        <w:br/>
      </w:r>
      <w:r w:rsidR="00DF0F19">
        <w:rPr>
          <w:rFonts w:ascii="Palatino Linotype" w:eastAsia="Palatino Linotype" w:hAnsi="Palatino Linotype" w:cs="Palatino Linotype"/>
          <w:sz w:val="22"/>
        </w:rPr>
        <w:t>(</w:t>
      </w:r>
      <w:hyperlink r:id="rId32" w:history="1">
        <w:r w:rsidR="002A6532" w:rsidRPr="00CB43F6">
          <w:rPr>
            <w:rStyle w:val="Hyperlink"/>
          </w:rPr>
          <w:t>http://www.west-chester.com</w:t>
        </w:r>
      </w:hyperlink>
      <w:proofErr w:type="gramStart"/>
      <w:r w:rsidR="002A6532">
        <w:t xml:space="preserve"> </w:t>
      </w:r>
      <w:proofErr w:type="gramEnd"/>
      <w:r w:rsidR="00F72B74">
        <w:rPr>
          <w:rFonts w:ascii="Palatino Linotype" w:eastAsia="Palatino Linotype" w:hAnsi="Palatino Linotype" w:cs="Palatino Linotype"/>
          <w:sz w:val="22"/>
        </w:rPr>
        <w:t xml:space="preserve"> </w:t>
      </w:r>
      <w:r w:rsidR="00DF0F19">
        <w:rPr>
          <w:rFonts w:ascii="Palatino Linotype" w:eastAsia="Palatino Linotype" w:hAnsi="Palatino Linotype" w:cs="Palatino Linotype"/>
          <w:sz w:val="22"/>
        </w:rPr>
        <w:t>)</w:t>
      </w:r>
    </w:p>
    <w:p w:rsidR="00B8451A" w:rsidRDefault="00B8451A">
      <w:pPr>
        <w:tabs>
          <w:tab w:val="left" w:pos="720"/>
          <w:tab w:val="left" w:pos="1440"/>
        </w:tabs>
        <w:ind w:left="-810"/>
      </w:pPr>
    </w:p>
    <w:p w:rsid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 xml:space="preserve">Beth </w:t>
      </w:r>
      <w:proofErr w:type="spellStart"/>
      <w:r>
        <w:rPr>
          <w:rFonts w:ascii="Palatino Linotype" w:eastAsia="Palatino Linotype" w:hAnsi="Palatino Linotype" w:cs="Palatino Linotype"/>
          <w:b/>
          <w:sz w:val="22"/>
        </w:rPr>
        <w:t>Keil</w:t>
      </w:r>
      <w:proofErr w:type="spellEnd"/>
      <w:r>
        <w:rPr>
          <w:rFonts w:ascii="Palatino Linotype" w:eastAsia="Palatino Linotype" w:hAnsi="Palatino Linotype" w:cs="Palatino Linotype"/>
          <w:b/>
          <w:sz w:val="22"/>
        </w:rPr>
        <w:t xml:space="preserve"> :</w:t>
      </w:r>
    </w:p>
    <w:p w:rsidR="00B8451A" w:rsidRPr="00327290" w:rsidRDefault="00327290" w:rsidP="002A6532">
      <w:pPr>
        <w:ind w:left="-450"/>
        <w:rPr>
          <w:rFonts w:ascii="Palatino Linotype" w:eastAsia="Palatino Linotype" w:hAnsi="Palatino Linotype" w:cs="Palatino Linotype"/>
          <w:b/>
          <w:sz w:val="22"/>
        </w:rPr>
      </w:pPr>
      <w:r>
        <w:rPr>
          <w:rFonts w:ascii="Palatino Linotype" w:eastAsia="Palatino Linotype" w:hAnsi="Palatino Linotype" w:cs="Palatino Linotype"/>
          <w:b/>
          <w:sz w:val="22"/>
        </w:rPr>
        <w:t xml:space="preserve">           </w:t>
      </w:r>
      <w:r w:rsidR="00DF0F19" w:rsidRPr="00327290">
        <w:rPr>
          <w:rFonts w:ascii="Palatino Linotype" w:eastAsia="Palatino Linotype" w:hAnsi="Palatino Linotype" w:cs="Palatino Linotype"/>
          <w:sz w:val="22"/>
        </w:rPr>
        <w:t xml:space="preserve">The functionality of site is to provide Hypnosis </w:t>
      </w:r>
      <w:r w:rsidR="00E33AFC" w:rsidRPr="00327290">
        <w:rPr>
          <w:rFonts w:ascii="Palatino Linotype" w:eastAsia="Palatino Linotype" w:hAnsi="Palatino Linotype" w:cs="Palatino Linotype"/>
          <w:sz w:val="22"/>
        </w:rPr>
        <w:t>therapy</w:t>
      </w:r>
      <w:r w:rsidR="00DF0F19" w:rsidRPr="00327290">
        <w:rPr>
          <w:rFonts w:ascii="Palatino Linotype" w:eastAsia="Palatino Linotype" w:hAnsi="Palatino Linotype" w:cs="Palatino Linotype"/>
          <w:sz w:val="22"/>
        </w:rPr>
        <w:t xml:space="preserve"> services .user came here take </w:t>
      </w:r>
      <w:proofErr w:type="spellStart"/>
      <w:r w:rsidR="00DF0F19" w:rsidRPr="00327290">
        <w:rPr>
          <w:rFonts w:ascii="Palatino Linotype" w:eastAsia="Palatino Linotype" w:hAnsi="Palatino Linotype" w:cs="Palatino Linotype"/>
          <w:sz w:val="22"/>
        </w:rPr>
        <w:t>there</w:t>
      </w:r>
      <w:proofErr w:type="spellEnd"/>
      <w:r w:rsidR="00DF0F19" w:rsidRPr="00327290">
        <w:rPr>
          <w:rFonts w:ascii="Palatino Linotype" w:eastAsia="Palatino Linotype" w:hAnsi="Palatino Linotype" w:cs="Palatino Linotype"/>
          <w:sz w:val="22"/>
        </w:rPr>
        <w:t xml:space="preserve"> </w:t>
      </w:r>
      <w:r w:rsidR="00E33AFC" w:rsidRPr="00327290">
        <w:rPr>
          <w:rFonts w:ascii="Palatino Linotype" w:eastAsia="Palatino Linotype" w:hAnsi="Palatino Linotype" w:cs="Palatino Linotype"/>
          <w:sz w:val="22"/>
        </w:rPr>
        <w:t>therapy</w:t>
      </w:r>
      <w:r w:rsidR="00DF0F19" w:rsidRPr="00327290">
        <w:rPr>
          <w:rFonts w:ascii="Palatino Linotype" w:eastAsia="Palatino Linotype" w:hAnsi="Palatino Linotype" w:cs="Palatino Linotype"/>
          <w:sz w:val="22"/>
        </w:rPr>
        <w:t xml:space="preserve"> and give</w:t>
      </w:r>
      <w:r w:rsidR="00E33AFC">
        <w:rPr>
          <w:rFonts w:ascii="Palatino Linotype" w:eastAsia="Palatino Linotype" w:hAnsi="Palatino Linotype" w:cs="Palatino Linotype"/>
          <w:sz w:val="22"/>
        </w:rPr>
        <w:t xml:space="preserve"> feedback about </w:t>
      </w:r>
      <w:proofErr w:type="spellStart"/>
      <w:r w:rsidR="00E33AFC">
        <w:rPr>
          <w:rFonts w:ascii="Palatino Linotype" w:eastAsia="Palatino Linotype" w:hAnsi="Palatino Linotype" w:cs="Palatino Linotype"/>
          <w:sz w:val="22"/>
        </w:rPr>
        <w:t>theropy.skill</w:t>
      </w:r>
      <w:proofErr w:type="spellEnd"/>
      <w:r w:rsidR="00E33AFC">
        <w:rPr>
          <w:rFonts w:ascii="Palatino Linotype" w:eastAsia="Palatino Linotype" w:hAnsi="Palatino Linotype" w:cs="Palatino Linotype"/>
          <w:sz w:val="22"/>
        </w:rPr>
        <w:t>: P</w:t>
      </w:r>
      <w:r w:rsidR="00DF0F19" w:rsidRPr="00327290">
        <w:rPr>
          <w:rFonts w:ascii="Palatino Linotype" w:eastAsia="Palatino Linotype" w:hAnsi="Palatino Linotype" w:cs="Palatino Linotype"/>
          <w:sz w:val="22"/>
        </w:rPr>
        <w:t>hp</w:t>
      </w:r>
      <w:r w:rsidR="00E33AFC" w:rsidRPr="00327290">
        <w:rPr>
          <w:rFonts w:ascii="Palatino Linotype" w:eastAsia="Palatino Linotype" w:hAnsi="Palatino Linotype" w:cs="Palatino Linotype"/>
          <w:sz w:val="22"/>
        </w:rPr>
        <w:t xml:space="preserve">, JavaScript, </w:t>
      </w:r>
      <w:r w:rsidR="00F72B74" w:rsidRPr="00327290">
        <w:rPr>
          <w:rFonts w:ascii="Palatino Linotype" w:eastAsia="Palatino Linotype" w:hAnsi="Palatino Linotype" w:cs="Palatino Linotype"/>
          <w:sz w:val="22"/>
        </w:rPr>
        <w:t xml:space="preserve">MySQL, and </w:t>
      </w:r>
      <w:proofErr w:type="spellStart"/>
      <w:r w:rsidR="00F72B74" w:rsidRPr="00327290">
        <w:rPr>
          <w:rFonts w:ascii="Palatino Linotype" w:eastAsia="Palatino Linotype" w:hAnsi="Palatino Linotype" w:cs="Palatino Linotype"/>
          <w:sz w:val="22"/>
        </w:rPr>
        <w:t>css</w:t>
      </w:r>
      <w:proofErr w:type="spellEnd"/>
      <w:r w:rsidR="00F72B74" w:rsidRPr="00327290">
        <w:rPr>
          <w:rFonts w:ascii="Palatino Linotype" w:eastAsia="Palatino Linotype" w:hAnsi="Palatino Linotype" w:cs="Palatino Linotype"/>
          <w:sz w:val="22"/>
        </w:rPr>
        <w:t>.</w:t>
      </w:r>
      <w:r w:rsidR="00DF0F19">
        <w:br/>
        <w:t>(</w:t>
      </w:r>
      <w:hyperlink r:id="rId33" w:history="1">
        <w:r w:rsidR="002A6532" w:rsidRPr="00CB43F6">
          <w:rPr>
            <w:rStyle w:val="Hyperlink"/>
          </w:rPr>
          <w:t>http://www.bethkeil.com</w:t>
        </w:r>
      </w:hyperlink>
      <w:proofErr w:type="gramStart"/>
      <w:r w:rsidR="002A6532">
        <w:t xml:space="preserve"> </w:t>
      </w:r>
      <w:proofErr w:type="gramEnd"/>
      <w:r w:rsidR="00F72B74">
        <w:rPr>
          <w:rFonts w:ascii="Palatino Linotype" w:eastAsia="Palatino Linotype" w:hAnsi="Palatino Linotype" w:cs="Palatino Linotype"/>
          <w:sz w:val="22"/>
        </w:rPr>
        <w:t xml:space="preserve"> </w:t>
      </w:r>
      <w:r w:rsidR="00DF0F19" w:rsidRPr="00327290">
        <w:rPr>
          <w:rFonts w:ascii="Palatino Linotype" w:eastAsia="Palatino Linotype" w:hAnsi="Palatino Linotype" w:cs="Palatino Linotype"/>
          <w:sz w:val="22"/>
        </w:rPr>
        <w:t>)</w:t>
      </w:r>
    </w:p>
    <w:p w:rsidR="00E007A7" w:rsidRPr="00D7287E" w:rsidRDefault="00E007A7" w:rsidP="00A34455">
      <w:pPr>
        <w:tabs>
          <w:tab w:val="left" w:pos="1440"/>
        </w:tabs>
        <w:ind w:left="1080"/>
        <w:rPr>
          <w:rFonts w:ascii="Palatino Linotype" w:eastAsia="Palatino Linotype" w:hAnsi="Palatino Linotype" w:cs="Palatino Linotype"/>
          <w:sz w:val="22"/>
        </w:rPr>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Fleet Vehicle Disposal:</w:t>
      </w:r>
    </w:p>
    <w:p w:rsidR="00B8451A" w:rsidRDefault="00E33AFC" w:rsidP="00F72B74">
      <w:pPr>
        <w:ind w:left="-450"/>
        <w:rPr>
          <w:rFonts w:ascii="Palatino Linotype" w:eastAsia="Palatino Linotype" w:hAnsi="Palatino Linotype" w:cs="Palatino Linotype"/>
          <w:sz w:val="22"/>
        </w:rPr>
      </w:pPr>
      <w:r w:rsidRPr="00D7287E">
        <w:rPr>
          <w:rFonts w:ascii="Palatino Linotype" w:eastAsia="Palatino Linotype" w:hAnsi="Palatino Linotype" w:cs="Palatino Linotype"/>
          <w:sz w:val="22"/>
        </w:rPr>
        <w:t>It’s</w:t>
      </w:r>
      <w:r w:rsidR="00DF0F19" w:rsidRPr="00D7287E">
        <w:rPr>
          <w:rFonts w:ascii="Palatino Linotype" w:eastAsia="Palatino Linotype" w:hAnsi="Palatino Linotype" w:cs="Palatino Linotype"/>
          <w:sz w:val="22"/>
        </w:rPr>
        <w:t xml:space="preserve"> a custom site provide solution that best fits your particular need </w:t>
      </w:r>
      <w:r w:rsidRPr="00D7287E">
        <w:rPr>
          <w:rFonts w:ascii="Palatino Linotype" w:eastAsia="Palatino Linotype" w:hAnsi="Palatino Linotype" w:cs="Palatino Linotype"/>
          <w:sz w:val="22"/>
        </w:rPr>
        <w:t>(for</w:t>
      </w:r>
      <w:r w:rsidR="00DF0F19" w:rsidRPr="00D7287E">
        <w:rPr>
          <w:rFonts w:ascii="Palatino Linotype" w:eastAsia="Palatino Linotype" w:hAnsi="Palatino Linotype" w:cs="Palatino Linotype"/>
          <w:sz w:val="22"/>
        </w:rPr>
        <w:t xml:space="preserve"> </w:t>
      </w:r>
      <w:r w:rsidRPr="00D7287E">
        <w:rPr>
          <w:rFonts w:ascii="Palatino Linotype" w:eastAsia="Palatino Linotype" w:hAnsi="Palatino Linotype" w:cs="Palatino Linotype"/>
          <w:sz w:val="22"/>
        </w:rPr>
        <w:t>vehicles</w:t>
      </w:r>
      <w:r w:rsidR="00DF0F19" w:rsidRPr="00D7287E">
        <w:rPr>
          <w:rFonts w:ascii="Palatino Linotype" w:eastAsia="Palatino Linotype" w:hAnsi="Palatino Linotype" w:cs="Palatino Linotype"/>
          <w:sz w:val="22"/>
        </w:rPr>
        <w:t>).</w:t>
      </w:r>
      <w:r w:rsidR="00327290">
        <w:rPr>
          <w:rFonts w:ascii="Palatino Linotype" w:eastAsia="Palatino Linotype" w:hAnsi="Palatino Linotype" w:cs="Palatino Linotype"/>
          <w:sz w:val="22"/>
        </w:rPr>
        <w:t xml:space="preserve"> </w:t>
      </w:r>
      <w:r w:rsidRPr="00D7287E">
        <w:rPr>
          <w:rFonts w:ascii="Palatino Linotype" w:eastAsia="Palatino Linotype" w:hAnsi="Palatino Linotype" w:cs="Palatino Linotype"/>
          <w:sz w:val="22"/>
        </w:rPr>
        <w:t>Auction</w:t>
      </w:r>
      <w:r w:rsidR="00DF0F19" w:rsidRPr="00D7287E">
        <w:rPr>
          <w:rFonts w:ascii="Palatino Linotype" w:eastAsia="Palatino Linotype" w:hAnsi="Palatino Linotype" w:cs="Palatino Linotype"/>
          <w:sz w:val="22"/>
        </w:rPr>
        <w:t xml:space="preserve"> </w:t>
      </w:r>
      <w:r w:rsidR="001C5061" w:rsidRPr="00D7287E">
        <w:rPr>
          <w:rFonts w:ascii="Palatino Linotype" w:eastAsia="Palatino Linotype" w:hAnsi="Palatino Linotype" w:cs="Palatino Linotype"/>
          <w:sz w:val="22"/>
        </w:rPr>
        <w:t>facility</w:t>
      </w:r>
      <w:r w:rsidR="00DF0F19" w:rsidRPr="00D7287E">
        <w:rPr>
          <w:rFonts w:ascii="Palatino Linotype" w:eastAsia="Palatino Linotype" w:hAnsi="Palatino Linotype" w:cs="Palatino Linotype"/>
          <w:sz w:val="22"/>
        </w:rPr>
        <w:t xml:space="preserve"> is also </w:t>
      </w:r>
      <w:r w:rsidR="001C5061" w:rsidRPr="00D7287E">
        <w:rPr>
          <w:rFonts w:ascii="Palatino Linotype" w:eastAsia="Palatino Linotype" w:hAnsi="Palatino Linotype" w:cs="Palatino Linotype"/>
          <w:sz w:val="22"/>
        </w:rPr>
        <w:t>available. Skill</w:t>
      </w:r>
      <w:r w:rsidR="00DF0F19" w:rsidRPr="00D7287E">
        <w:rPr>
          <w:rFonts w:ascii="Palatino Linotype" w:eastAsia="Palatino Linotype" w:hAnsi="Palatino Linotype" w:cs="Palatino Linotype"/>
          <w:sz w:val="22"/>
        </w:rPr>
        <w:t xml:space="preserve">: </w:t>
      </w:r>
      <w:r>
        <w:rPr>
          <w:rFonts w:ascii="Palatino Linotype" w:eastAsia="Palatino Linotype" w:hAnsi="Palatino Linotype" w:cs="Palatino Linotype"/>
          <w:sz w:val="22"/>
        </w:rPr>
        <w:t>P</w:t>
      </w:r>
      <w:r w:rsidR="00DF0F19" w:rsidRPr="00D7287E">
        <w:rPr>
          <w:rFonts w:ascii="Palatino Linotype" w:eastAsia="Palatino Linotype" w:hAnsi="Palatino Linotype" w:cs="Palatino Linotype"/>
          <w:sz w:val="22"/>
        </w:rPr>
        <w:t>hp</w:t>
      </w:r>
      <w:r w:rsidRPr="00D7287E">
        <w:rPr>
          <w:rFonts w:ascii="Palatino Linotype" w:eastAsia="Palatino Linotype" w:hAnsi="Palatino Linotype" w:cs="Palatino Linotype"/>
          <w:sz w:val="22"/>
        </w:rPr>
        <w:t xml:space="preserve">, JavaScript, MySQL, </w:t>
      </w:r>
      <w:proofErr w:type="spellStart"/>
      <w:r w:rsidRPr="00D7287E">
        <w:rPr>
          <w:rFonts w:ascii="Palatino Linotype" w:eastAsia="Palatino Linotype" w:hAnsi="Palatino Linotype" w:cs="Palatino Linotype"/>
          <w:sz w:val="22"/>
        </w:rPr>
        <w:t>css</w:t>
      </w:r>
      <w:proofErr w:type="spellEnd"/>
      <w:r w:rsidRPr="00D7287E">
        <w:rPr>
          <w:rFonts w:ascii="Palatino Linotype" w:eastAsia="Palatino Linotype" w:hAnsi="Palatino Linotype" w:cs="Palatino Linotype"/>
          <w:sz w:val="22"/>
        </w:rPr>
        <w:t>.</w:t>
      </w:r>
      <w:r w:rsidR="00DF0F19" w:rsidRPr="00D7287E">
        <w:rPr>
          <w:rFonts w:ascii="Palatino Linotype" w:eastAsia="Palatino Linotype" w:hAnsi="Palatino Linotype" w:cs="Palatino Linotype"/>
          <w:sz w:val="22"/>
        </w:rPr>
        <w:br/>
        <w:t>(</w:t>
      </w:r>
      <w:hyperlink r:id="rId34" w:history="1">
        <w:r w:rsidR="00F72B74" w:rsidRPr="00364AA6">
          <w:rPr>
            <w:rStyle w:val="Hyperlink"/>
            <w:rFonts w:ascii="Palatino Linotype" w:eastAsia="Palatino Linotype" w:hAnsi="Palatino Linotype" w:cs="Palatino Linotype"/>
            <w:sz w:val="22"/>
          </w:rPr>
          <w:t>http://</w:t>
        </w:r>
        <w:r w:rsidR="00F72B74" w:rsidRPr="00AA21E1">
          <w:rPr>
            <w:rStyle w:val="Hyperlink"/>
          </w:rPr>
          <w:t>fleetvehicledisposal</w:t>
        </w:r>
        <w:r w:rsidR="00F72B74" w:rsidRPr="00364AA6">
          <w:rPr>
            <w:rStyle w:val="Hyperlink"/>
            <w:rFonts w:ascii="Palatino Linotype" w:eastAsia="Palatino Linotype" w:hAnsi="Palatino Linotype" w:cs="Palatino Linotype"/>
            <w:sz w:val="22"/>
          </w:rPr>
          <w:t>.com</w:t>
        </w:r>
      </w:hyperlink>
      <w:r w:rsidR="00F72B74">
        <w:rPr>
          <w:rFonts w:ascii="Palatino Linotype" w:eastAsia="Palatino Linotype" w:hAnsi="Palatino Linotype" w:cs="Palatino Linotype"/>
          <w:sz w:val="22"/>
        </w:rPr>
        <w:t xml:space="preserve"> </w:t>
      </w:r>
      <w:r w:rsidR="00DF0F19" w:rsidRPr="00D7287E">
        <w:rPr>
          <w:rFonts w:ascii="Palatino Linotype" w:eastAsia="Palatino Linotype" w:hAnsi="Palatino Linotype" w:cs="Palatino Linotype"/>
          <w:sz w:val="22"/>
        </w:rPr>
        <w:t>)</w:t>
      </w:r>
    </w:p>
    <w:p w:rsidR="00E007A7" w:rsidRPr="00D7287E" w:rsidRDefault="00E007A7" w:rsidP="00A34455">
      <w:pPr>
        <w:tabs>
          <w:tab w:val="left" w:pos="1440"/>
        </w:tabs>
        <w:ind w:left="-90"/>
        <w:rPr>
          <w:rFonts w:ascii="Palatino Linotype" w:eastAsia="Palatino Linotype" w:hAnsi="Palatino Linotype" w:cs="Palatino Linotype"/>
          <w:sz w:val="22"/>
        </w:rPr>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Katrina Macleod:</w:t>
      </w:r>
    </w:p>
    <w:p w:rsidR="00B8451A" w:rsidRDefault="009C5CBC" w:rsidP="00F72B74">
      <w:pPr>
        <w:ind w:left="-450"/>
        <w:rPr>
          <w:rFonts w:ascii="Palatino Linotype" w:eastAsia="Palatino Linotype" w:hAnsi="Palatino Linotype" w:cs="Palatino Linotype"/>
          <w:sz w:val="22"/>
        </w:rPr>
      </w:pPr>
      <w:r w:rsidRPr="00D7287E">
        <w:rPr>
          <w:rFonts w:ascii="Palatino Linotype" w:eastAsia="Palatino Linotype" w:hAnsi="Palatino Linotype" w:cs="Palatino Linotype"/>
          <w:sz w:val="22"/>
        </w:rPr>
        <w:t>This</w:t>
      </w:r>
      <w:r w:rsidR="00DF0F19" w:rsidRPr="00D7287E">
        <w:rPr>
          <w:rFonts w:ascii="Palatino Linotype" w:eastAsia="Palatino Linotype" w:hAnsi="Palatino Linotype" w:cs="Palatino Linotype"/>
          <w:sz w:val="22"/>
        </w:rPr>
        <w:t xml:space="preserve"> project </w:t>
      </w:r>
      <w:r w:rsidRPr="00D7287E">
        <w:rPr>
          <w:rFonts w:ascii="Palatino Linotype" w:eastAsia="Palatino Linotype" w:hAnsi="Palatino Linotype" w:cs="Palatino Linotype"/>
          <w:sz w:val="22"/>
        </w:rPr>
        <w:t>functionalities to</w:t>
      </w:r>
      <w:r w:rsidR="00DF0F19" w:rsidRPr="00D7287E">
        <w:rPr>
          <w:rFonts w:ascii="Palatino Linotype" w:eastAsia="Palatino Linotype" w:hAnsi="Palatino Linotype" w:cs="Palatino Linotype"/>
          <w:sz w:val="22"/>
        </w:rPr>
        <w:t xml:space="preserve"> provide domain </w:t>
      </w:r>
      <w:r w:rsidR="001C5061" w:rsidRPr="00D7287E">
        <w:rPr>
          <w:rFonts w:ascii="Palatino Linotype" w:eastAsia="Palatino Linotype" w:hAnsi="Palatino Linotype" w:cs="Palatino Linotype"/>
          <w:sz w:val="22"/>
        </w:rPr>
        <w:t>name. Skill</w:t>
      </w:r>
      <w:r w:rsidR="00DF0F19" w:rsidRPr="00D7287E">
        <w:rPr>
          <w:rFonts w:ascii="Palatino Linotype" w:eastAsia="Palatino Linotype" w:hAnsi="Palatino Linotype" w:cs="Palatino Linotype"/>
          <w:sz w:val="22"/>
        </w:rPr>
        <w:t xml:space="preserve"> used are </w:t>
      </w:r>
      <w:r>
        <w:rPr>
          <w:rFonts w:ascii="Palatino Linotype" w:eastAsia="Palatino Linotype" w:hAnsi="Palatino Linotype" w:cs="Palatino Linotype"/>
          <w:sz w:val="22"/>
        </w:rPr>
        <w:t>P</w:t>
      </w:r>
      <w:r w:rsidR="00DF0F19" w:rsidRPr="00D7287E">
        <w:rPr>
          <w:rFonts w:ascii="Palatino Linotype" w:eastAsia="Palatino Linotype" w:hAnsi="Palatino Linotype" w:cs="Palatino Linotype"/>
          <w:sz w:val="22"/>
        </w:rPr>
        <w:t xml:space="preserve">hp and </w:t>
      </w:r>
      <w:r w:rsidR="00AA01C5" w:rsidRPr="00D7287E">
        <w:rPr>
          <w:rFonts w:ascii="Palatino Linotype" w:eastAsia="Palatino Linotype" w:hAnsi="Palatino Linotype" w:cs="Palatino Linotype"/>
          <w:sz w:val="22"/>
        </w:rPr>
        <w:t>jQuery</w:t>
      </w:r>
      <w:r w:rsidR="00DF0F19" w:rsidRPr="00D7287E">
        <w:rPr>
          <w:rFonts w:ascii="Palatino Linotype" w:eastAsia="Palatino Linotype" w:hAnsi="Palatino Linotype" w:cs="Palatino Linotype"/>
          <w:sz w:val="22"/>
        </w:rPr>
        <w:t xml:space="preserve"> libraries.</w:t>
      </w:r>
      <w:r w:rsidR="00DF0F19" w:rsidRPr="00D7287E">
        <w:rPr>
          <w:rFonts w:ascii="Palatino Linotype" w:eastAsia="Palatino Linotype" w:hAnsi="Palatino Linotype" w:cs="Palatino Linotype"/>
          <w:sz w:val="22"/>
        </w:rPr>
        <w:br/>
      </w:r>
      <w:r w:rsidR="005A7AB2" w:rsidRPr="00D7287E">
        <w:rPr>
          <w:rFonts w:ascii="Palatino Linotype" w:eastAsia="Palatino Linotype" w:hAnsi="Palatino Linotype" w:cs="Palatino Linotype"/>
          <w:sz w:val="22"/>
        </w:rPr>
        <w:t>Skill</w:t>
      </w:r>
      <w:r w:rsidR="00DF0F19" w:rsidRPr="00D7287E">
        <w:rPr>
          <w:rFonts w:ascii="Palatino Linotype" w:eastAsia="Palatino Linotype" w:hAnsi="Palatino Linotype" w:cs="Palatino Linotype"/>
          <w:sz w:val="22"/>
        </w:rPr>
        <w:t xml:space="preserve">: </w:t>
      </w:r>
      <w:proofErr w:type="spellStart"/>
      <w:r w:rsidR="00DF0F19" w:rsidRPr="00D7287E">
        <w:rPr>
          <w:rFonts w:ascii="Palatino Linotype" w:eastAsia="Palatino Linotype" w:hAnsi="Palatino Linotype" w:cs="Palatino Linotype"/>
          <w:sz w:val="22"/>
        </w:rPr>
        <w:t>php</w:t>
      </w:r>
      <w:proofErr w:type="spellEnd"/>
      <w:r w:rsidR="005A7AB2" w:rsidRPr="00D7287E">
        <w:rPr>
          <w:rFonts w:ascii="Palatino Linotype" w:eastAsia="Palatino Linotype" w:hAnsi="Palatino Linotype" w:cs="Palatino Linotype"/>
          <w:sz w:val="22"/>
        </w:rPr>
        <w:t xml:space="preserve">, JavaScript, MySQL, </w:t>
      </w:r>
      <w:proofErr w:type="spellStart"/>
      <w:r w:rsidR="005A7AB2" w:rsidRPr="00D7287E">
        <w:rPr>
          <w:rFonts w:ascii="Palatino Linotype" w:eastAsia="Palatino Linotype" w:hAnsi="Palatino Linotype" w:cs="Palatino Linotype"/>
          <w:sz w:val="22"/>
        </w:rPr>
        <w:t>css</w:t>
      </w:r>
      <w:proofErr w:type="spellEnd"/>
      <w:r w:rsidR="00E007A7">
        <w:rPr>
          <w:rFonts w:ascii="Palatino Linotype" w:eastAsia="Palatino Linotype" w:hAnsi="Palatino Linotype" w:cs="Palatino Linotype"/>
          <w:sz w:val="22"/>
        </w:rPr>
        <w:t>.</w:t>
      </w:r>
      <w:r w:rsidR="00DF0F19" w:rsidRPr="00D7287E">
        <w:rPr>
          <w:rFonts w:ascii="Palatino Linotype" w:eastAsia="Palatino Linotype" w:hAnsi="Palatino Linotype" w:cs="Palatino Linotype"/>
          <w:sz w:val="22"/>
        </w:rPr>
        <w:br/>
        <w:t>(</w:t>
      </w:r>
      <w:hyperlink r:id="rId35" w:history="1">
        <w:r w:rsidR="00F72B74" w:rsidRPr="00364AA6">
          <w:rPr>
            <w:rStyle w:val="Hyperlink"/>
            <w:rFonts w:ascii="Palatino Linotype" w:eastAsia="Palatino Linotype" w:hAnsi="Palatino Linotype" w:cs="Palatino Linotype"/>
            <w:sz w:val="22"/>
          </w:rPr>
          <w:t>http://</w:t>
        </w:r>
        <w:r w:rsidR="00F72B74" w:rsidRPr="00AA21E1">
          <w:rPr>
            <w:rStyle w:val="Hyperlink"/>
          </w:rPr>
          <w:t>katrinamacleod</w:t>
        </w:r>
        <w:r w:rsidR="00F72B74" w:rsidRPr="00364AA6">
          <w:rPr>
            <w:rStyle w:val="Hyperlink"/>
            <w:rFonts w:ascii="Palatino Linotype" w:eastAsia="Palatino Linotype" w:hAnsi="Palatino Linotype" w:cs="Palatino Linotype"/>
            <w:sz w:val="22"/>
          </w:rPr>
          <w:t>.com</w:t>
        </w:r>
      </w:hyperlink>
      <w:r w:rsidR="00F72B74">
        <w:rPr>
          <w:rFonts w:ascii="Palatino Linotype" w:eastAsia="Palatino Linotype" w:hAnsi="Palatino Linotype" w:cs="Palatino Linotype"/>
          <w:sz w:val="22"/>
        </w:rPr>
        <w:t xml:space="preserve"> </w:t>
      </w:r>
      <w:r w:rsidR="00DF0F19" w:rsidRPr="00D7287E">
        <w:rPr>
          <w:rFonts w:ascii="Palatino Linotype" w:eastAsia="Palatino Linotype" w:hAnsi="Palatino Linotype" w:cs="Palatino Linotype"/>
          <w:sz w:val="22"/>
        </w:rPr>
        <w:t>)</w:t>
      </w:r>
    </w:p>
    <w:p w:rsidR="00E007A7" w:rsidRPr="00D7287E" w:rsidRDefault="00E007A7" w:rsidP="00A34455">
      <w:pPr>
        <w:tabs>
          <w:tab w:val="left" w:pos="1440"/>
        </w:tabs>
        <w:ind w:left="-90"/>
        <w:rPr>
          <w:rFonts w:ascii="Palatino Linotype" w:eastAsia="Palatino Linotype" w:hAnsi="Palatino Linotype" w:cs="Palatino Linotype"/>
          <w:sz w:val="22"/>
        </w:rPr>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Public Library:</w:t>
      </w:r>
    </w:p>
    <w:p w:rsidR="00B8451A" w:rsidRDefault="005A7AB2" w:rsidP="00AA21E1">
      <w:pPr>
        <w:ind w:left="-450"/>
        <w:rPr>
          <w:rFonts w:ascii="Palatino Linotype" w:eastAsia="Palatino Linotype" w:hAnsi="Palatino Linotype" w:cs="Palatino Linotype"/>
          <w:sz w:val="22"/>
        </w:rPr>
      </w:pPr>
      <w:r w:rsidRPr="00D7287E">
        <w:rPr>
          <w:rFonts w:ascii="Palatino Linotype" w:eastAsia="Palatino Linotype" w:hAnsi="Palatino Linotype" w:cs="Palatino Linotype"/>
          <w:sz w:val="22"/>
        </w:rPr>
        <w:t>It’s</w:t>
      </w:r>
      <w:r w:rsidR="00DF0F19" w:rsidRPr="00D7287E">
        <w:rPr>
          <w:rFonts w:ascii="Palatino Linotype" w:eastAsia="Palatino Linotype" w:hAnsi="Palatino Linotype" w:cs="Palatino Linotype"/>
          <w:sz w:val="22"/>
        </w:rPr>
        <w:t xml:space="preserve"> a custom website that have </w:t>
      </w:r>
      <w:r w:rsidRPr="00D7287E">
        <w:rPr>
          <w:rFonts w:ascii="Palatino Linotype" w:eastAsia="Palatino Linotype" w:hAnsi="Palatino Linotype" w:cs="Palatino Linotype"/>
          <w:sz w:val="22"/>
        </w:rPr>
        <w:t>social</w:t>
      </w:r>
      <w:r w:rsidR="00DF0F19" w:rsidRPr="00D7287E">
        <w:rPr>
          <w:rFonts w:ascii="Palatino Linotype" w:eastAsia="Palatino Linotype" w:hAnsi="Palatino Linotype" w:cs="Palatino Linotype"/>
          <w:sz w:val="22"/>
        </w:rPr>
        <w:t xml:space="preserve"> site and payment </w:t>
      </w:r>
      <w:r w:rsidRPr="00D7287E">
        <w:rPr>
          <w:rFonts w:ascii="Palatino Linotype" w:eastAsia="Palatino Linotype" w:hAnsi="Palatino Linotype" w:cs="Palatino Linotype"/>
          <w:sz w:val="22"/>
        </w:rPr>
        <w:t>gateways</w:t>
      </w:r>
      <w:r w:rsidR="00DF0F19" w:rsidRPr="00D7287E">
        <w:rPr>
          <w:rFonts w:ascii="Palatino Linotype" w:eastAsia="Palatino Linotype" w:hAnsi="Palatino Linotype" w:cs="Palatino Linotype"/>
          <w:sz w:val="22"/>
        </w:rPr>
        <w:t xml:space="preserve"> are integrated.</w:t>
      </w:r>
      <w:r w:rsidR="00DF0F19" w:rsidRPr="00D7287E">
        <w:rPr>
          <w:rFonts w:ascii="Palatino Linotype" w:eastAsia="Palatino Linotype" w:hAnsi="Palatino Linotype" w:cs="Palatino Linotype"/>
          <w:sz w:val="22"/>
        </w:rPr>
        <w:br/>
      </w:r>
      <w:r w:rsidRPr="00D7287E">
        <w:rPr>
          <w:rFonts w:ascii="Palatino Linotype" w:eastAsia="Palatino Linotype" w:hAnsi="Palatino Linotype" w:cs="Palatino Linotype"/>
          <w:sz w:val="22"/>
        </w:rPr>
        <w:t>Skill</w:t>
      </w:r>
      <w:r w:rsidR="00DF0F19" w:rsidRPr="00D7287E">
        <w:rPr>
          <w:rFonts w:ascii="Palatino Linotype" w:eastAsia="Palatino Linotype" w:hAnsi="Palatino Linotype" w:cs="Palatino Linotype"/>
          <w:sz w:val="22"/>
        </w:rPr>
        <w:t xml:space="preserve">: </w:t>
      </w:r>
      <w:r>
        <w:rPr>
          <w:rFonts w:ascii="Palatino Linotype" w:eastAsia="Palatino Linotype" w:hAnsi="Palatino Linotype" w:cs="Palatino Linotype"/>
          <w:sz w:val="22"/>
        </w:rPr>
        <w:t>P</w:t>
      </w:r>
      <w:r w:rsidR="00DF0F19" w:rsidRPr="00D7287E">
        <w:rPr>
          <w:rFonts w:ascii="Palatino Linotype" w:eastAsia="Palatino Linotype" w:hAnsi="Palatino Linotype" w:cs="Palatino Linotype"/>
          <w:sz w:val="22"/>
        </w:rPr>
        <w:t>hp</w:t>
      </w:r>
      <w:r w:rsidRPr="00D7287E">
        <w:rPr>
          <w:rFonts w:ascii="Palatino Linotype" w:eastAsia="Palatino Linotype" w:hAnsi="Palatino Linotype" w:cs="Palatino Linotype"/>
          <w:sz w:val="22"/>
        </w:rPr>
        <w:t>, twitter</w:t>
      </w:r>
      <w:r w:rsidR="00DF0F19" w:rsidRPr="00D7287E">
        <w:rPr>
          <w:rFonts w:ascii="Palatino Linotype" w:eastAsia="Palatino Linotype" w:hAnsi="Palatino Linotype" w:cs="Palatino Linotype"/>
          <w:sz w:val="22"/>
        </w:rPr>
        <w:t xml:space="preserve"> </w:t>
      </w:r>
      <w:r w:rsidR="00B4037D" w:rsidRPr="00D7287E">
        <w:rPr>
          <w:rFonts w:ascii="Palatino Linotype" w:eastAsia="Palatino Linotype" w:hAnsi="Palatino Linotype" w:cs="Palatino Linotype"/>
          <w:sz w:val="22"/>
        </w:rPr>
        <w:t>API</w:t>
      </w:r>
      <w:r w:rsidRPr="00D7287E">
        <w:rPr>
          <w:rFonts w:ascii="Palatino Linotype" w:eastAsia="Palatino Linotype" w:hAnsi="Palatino Linotype" w:cs="Palatino Linotype"/>
          <w:sz w:val="22"/>
        </w:rPr>
        <w:t>, Facebook</w:t>
      </w:r>
      <w:r w:rsidR="00DF0F19" w:rsidRPr="00D7287E">
        <w:rPr>
          <w:rFonts w:ascii="Palatino Linotype" w:eastAsia="Palatino Linotype" w:hAnsi="Palatino Linotype" w:cs="Palatino Linotype"/>
          <w:sz w:val="22"/>
        </w:rPr>
        <w:t xml:space="preserve"> </w:t>
      </w:r>
      <w:r w:rsidR="00B4037D" w:rsidRPr="00D7287E">
        <w:rPr>
          <w:rFonts w:ascii="Palatino Linotype" w:eastAsia="Palatino Linotype" w:hAnsi="Palatino Linotype" w:cs="Palatino Linotype"/>
          <w:sz w:val="22"/>
        </w:rPr>
        <w:t>API’s</w:t>
      </w:r>
      <w:r w:rsidR="009E630C" w:rsidRPr="00D7287E">
        <w:rPr>
          <w:rFonts w:ascii="Palatino Linotype" w:eastAsia="Palatino Linotype" w:hAnsi="Palatino Linotype" w:cs="Palatino Linotype"/>
          <w:sz w:val="22"/>
        </w:rPr>
        <w:t>, MySQL</w:t>
      </w:r>
      <w:r w:rsidR="00E007A7">
        <w:rPr>
          <w:rFonts w:ascii="Palatino Linotype" w:eastAsia="Palatino Linotype" w:hAnsi="Palatino Linotype" w:cs="Palatino Linotype"/>
          <w:sz w:val="22"/>
        </w:rPr>
        <w:t>.</w:t>
      </w:r>
      <w:r w:rsidR="00DF0F19" w:rsidRPr="00D7287E">
        <w:rPr>
          <w:rFonts w:ascii="Palatino Linotype" w:eastAsia="Palatino Linotype" w:hAnsi="Palatino Linotype" w:cs="Palatino Linotype"/>
          <w:sz w:val="22"/>
        </w:rPr>
        <w:br/>
        <w:t>(</w:t>
      </w:r>
      <w:hyperlink r:id="rId36" w:history="1">
        <w:r w:rsidR="002A6532" w:rsidRPr="00CB43F6">
          <w:rPr>
            <w:rStyle w:val="Hyperlink"/>
            <w:rFonts w:ascii="Palatino Linotype" w:eastAsia="Palatino Linotype" w:hAnsi="Palatino Linotype" w:cs="Palatino Linotype"/>
            <w:sz w:val="22"/>
          </w:rPr>
          <w:t>http://</w:t>
        </w:r>
        <w:r w:rsidR="002A6532" w:rsidRPr="00CB43F6">
          <w:rPr>
            <w:rStyle w:val="Hyperlink"/>
          </w:rPr>
          <w:t>coatesvillearealibrary</w:t>
        </w:r>
        <w:r w:rsidR="002A6532" w:rsidRPr="00CB43F6">
          <w:rPr>
            <w:rStyle w:val="Hyperlink"/>
            <w:rFonts w:ascii="Palatino Linotype" w:eastAsia="Palatino Linotype" w:hAnsi="Palatino Linotype" w:cs="Palatino Linotype"/>
            <w:sz w:val="22"/>
          </w:rPr>
          <w:t>.org</w:t>
        </w:r>
      </w:hyperlink>
      <w:r w:rsidR="002A6532">
        <w:rPr>
          <w:rFonts w:ascii="Palatino Linotype" w:eastAsia="Palatino Linotype" w:hAnsi="Palatino Linotype" w:cs="Palatino Linotype"/>
          <w:sz w:val="22"/>
        </w:rPr>
        <w:t xml:space="preserve"> </w:t>
      </w:r>
      <w:r w:rsidR="00DF0F19" w:rsidRPr="00D7287E">
        <w:rPr>
          <w:rFonts w:ascii="Palatino Linotype" w:eastAsia="Palatino Linotype" w:hAnsi="Palatino Linotype" w:cs="Palatino Linotype"/>
          <w:sz w:val="22"/>
        </w:rPr>
        <w:t>)</w:t>
      </w:r>
    </w:p>
    <w:p w:rsidR="00E007A7" w:rsidRPr="00D7287E" w:rsidRDefault="00E007A7" w:rsidP="00A34455">
      <w:pPr>
        <w:tabs>
          <w:tab w:val="left" w:pos="1440"/>
        </w:tabs>
        <w:ind w:left="-90"/>
        <w:rPr>
          <w:rFonts w:ascii="Palatino Linotype" w:eastAsia="Palatino Linotype" w:hAnsi="Palatino Linotype" w:cs="Palatino Linotype"/>
          <w:sz w:val="22"/>
        </w:rPr>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Hydra Terra:</w:t>
      </w:r>
    </w:p>
    <w:p w:rsidR="00B8451A" w:rsidRDefault="00DF0F19" w:rsidP="00F72B74">
      <w:pPr>
        <w:ind w:left="-450"/>
        <w:rPr>
          <w:rFonts w:ascii="Palatino Linotype" w:eastAsia="Palatino Linotype" w:hAnsi="Palatino Linotype" w:cs="Palatino Linotype"/>
          <w:sz w:val="22"/>
        </w:rPr>
      </w:pPr>
      <w:r w:rsidRPr="00D7287E">
        <w:rPr>
          <w:rFonts w:ascii="Palatino Linotype" w:eastAsia="Palatino Linotype" w:hAnsi="Palatino Linotype" w:cs="Palatino Linotype"/>
          <w:sz w:val="22"/>
        </w:rPr>
        <w:lastRenderedPageBreak/>
        <w:t xml:space="preserve">This project is develop to provide the services for water resource </w:t>
      </w:r>
      <w:proofErr w:type="spellStart"/>
      <w:r w:rsidRPr="00D7287E">
        <w:rPr>
          <w:rFonts w:ascii="Palatino Linotype" w:eastAsia="Palatino Linotype" w:hAnsi="Palatino Linotype" w:cs="Palatino Linotype"/>
          <w:sz w:val="22"/>
        </w:rPr>
        <w:t>planing.usesd</w:t>
      </w:r>
      <w:proofErr w:type="spellEnd"/>
      <w:r w:rsidRPr="00D7287E">
        <w:rPr>
          <w:rFonts w:ascii="Palatino Linotype" w:eastAsia="Palatino Linotype" w:hAnsi="Palatino Linotype" w:cs="Palatino Linotype"/>
          <w:sz w:val="22"/>
        </w:rPr>
        <w:t xml:space="preserve"> </w:t>
      </w:r>
      <w:r w:rsidR="001C5061" w:rsidRPr="00D7287E">
        <w:rPr>
          <w:rFonts w:ascii="Palatino Linotype" w:eastAsia="Palatino Linotype" w:hAnsi="Palatino Linotype" w:cs="Palatino Linotype"/>
          <w:sz w:val="22"/>
        </w:rPr>
        <w:t>Ajax</w:t>
      </w:r>
      <w:r w:rsidRPr="00D7287E">
        <w:rPr>
          <w:rFonts w:ascii="Palatino Linotype" w:eastAsia="Palatino Linotype" w:hAnsi="Palatino Linotype" w:cs="Palatino Linotype"/>
          <w:sz w:val="22"/>
        </w:rPr>
        <w:t xml:space="preserve"> and </w:t>
      </w:r>
      <w:r w:rsidR="00AA01C5" w:rsidRPr="00D7287E">
        <w:rPr>
          <w:rFonts w:ascii="Palatino Linotype" w:eastAsia="Palatino Linotype" w:hAnsi="Palatino Linotype" w:cs="Palatino Linotype"/>
          <w:sz w:val="22"/>
        </w:rPr>
        <w:t>jQuery</w:t>
      </w:r>
      <w:r w:rsidRPr="00D7287E">
        <w:rPr>
          <w:rFonts w:ascii="Palatino Linotype" w:eastAsia="Palatino Linotype" w:hAnsi="Palatino Linotype" w:cs="Palatino Linotype"/>
          <w:sz w:val="22"/>
        </w:rPr>
        <w:t xml:space="preserve"> libraries and </w:t>
      </w:r>
      <w:proofErr w:type="spellStart"/>
      <w:r w:rsidRPr="00D7287E">
        <w:rPr>
          <w:rFonts w:ascii="Palatino Linotype" w:eastAsia="Palatino Linotype" w:hAnsi="Palatino Linotype" w:cs="Palatino Linotype"/>
          <w:sz w:val="22"/>
        </w:rPr>
        <w:t>php</w:t>
      </w:r>
      <w:proofErr w:type="spellEnd"/>
      <w:r w:rsidRPr="00D7287E">
        <w:rPr>
          <w:rFonts w:ascii="Palatino Linotype" w:eastAsia="Palatino Linotype" w:hAnsi="Palatino Linotype" w:cs="Palatino Linotype"/>
          <w:sz w:val="22"/>
        </w:rPr>
        <w:t>.</w:t>
      </w:r>
      <w:r w:rsidRPr="00D7287E">
        <w:rPr>
          <w:rFonts w:ascii="Palatino Linotype" w:eastAsia="Palatino Linotype" w:hAnsi="Palatino Linotype" w:cs="Palatino Linotype"/>
          <w:sz w:val="22"/>
        </w:rPr>
        <w:br/>
        <w:t>(</w:t>
      </w:r>
      <w:hyperlink r:id="rId37" w:history="1">
        <w:r w:rsidR="002A6532" w:rsidRPr="00CB43F6">
          <w:rPr>
            <w:rStyle w:val="Hyperlink"/>
            <w:rFonts w:ascii="Palatino Linotype" w:eastAsia="Palatino Linotype" w:hAnsi="Palatino Linotype" w:cs="Palatino Linotype"/>
            <w:sz w:val="22"/>
          </w:rPr>
          <w:t>http://www.</w:t>
        </w:r>
        <w:r w:rsidR="002A6532" w:rsidRPr="00CB43F6">
          <w:rPr>
            <w:rStyle w:val="Hyperlink"/>
          </w:rPr>
          <w:t>hydraterrapro</w:t>
        </w:r>
        <w:r w:rsidR="002A6532" w:rsidRPr="00CB43F6">
          <w:rPr>
            <w:rStyle w:val="Hyperlink"/>
            <w:rFonts w:ascii="Palatino Linotype" w:eastAsia="Palatino Linotype" w:hAnsi="Palatino Linotype" w:cs="Palatino Linotype"/>
            <w:sz w:val="22"/>
          </w:rPr>
          <w:t>.com</w:t>
        </w:r>
      </w:hyperlink>
      <w:proofErr w:type="gramStart"/>
      <w:r w:rsidR="002A6532">
        <w:rPr>
          <w:rFonts w:ascii="Palatino Linotype" w:eastAsia="Palatino Linotype" w:hAnsi="Palatino Linotype" w:cs="Palatino Linotype"/>
          <w:sz w:val="22"/>
        </w:rPr>
        <w:t xml:space="preserve"> </w:t>
      </w:r>
      <w:proofErr w:type="gramEnd"/>
      <w:r w:rsidR="00F72B74">
        <w:rPr>
          <w:rFonts w:ascii="Palatino Linotype" w:eastAsia="Palatino Linotype" w:hAnsi="Palatino Linotype" w:cs="Palatino Linotype"/>
          <w:sz w:val="22"/>
        </w:rPr>
        <w:t xml:space="preserve"> </w:t>
      </w:r>
      <w:r w:rsidRPr="00D7287E">
        <w:rPr>
          <w:rFonts w:ascii="Palatino Linotype" w:eastAsia="Palatino Linotype" w:hAnsi="Palatino Linotype" w:cs="Palatino Linotype"/>
          <w:sz w:val="22"/>
        </w:rPr>
        <w:t>)</w:t>
      </w:r>
    </w:p>
    <w:p w:rsidR="00E007A7" w:rsidRPr="00D7287E" w:rsidRDefault="00E007A7" w:rsidP="00A34455">
      <w:pPr>
        <w:tabs>
          <w:tab w:val="left" w:pos="1440"/>
        </w:tabs>
        <w:ind w:left="-90"/>
        <w:rPr>
          <w:rFonts w:ascii="Palatino Linotype" w:eastAsia="Palatino Linotype" w:hAnsi="Palatino Linotype" w:cs="Palatino Linotype"/>
          <w:sz w:val="22"/>
        </w:rPr>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Electro Soft:</w:t>
      </w:r>
    </w:p>
    <w:p w:rsidR="004E01CE" w:rsidRDefault="00DF0F19" w:rsidP="00F72B74">
      <w:pPr>
        <w:ind w:left="-450"/>
        <w:rPr>
          <w:rFonts w:ascii="Palatino Linotype" w:eastAsia="Palatino Linotype" w:hAnsi="Palatino Linotype" w:cs="Palatino Linotype"/>
          <w:sz w:val="22"/>
        </w:rPr>
      </w:pPr>
      <w:r w:rsidRPr="00D7287E">
        <w:rPr>
          <w:rFonts w:ascii="Palatino Linotype" w:eastAsia="Palatino Linotype" w:hAnsi="Palatino Linotype" w:cs="Palatino Linotype"/>
          <w:sz w:val="22"/>
        </w:rPr>
        <w:br/>
        <w:t xml:space="preserve">Design to provider manufacturing solutions electrical </w:t>
      </w:r>
      <w:r w:rsidR="009E630C" w:rsidRPr="00D7287E">
        <w:rPr>
          <w:rFonts w:ascii="Palatino Linotype" w:eastAsia="Palatino Linotype" w:hAnsi="Palatino Linotype" w:cs="Palatino Linotype"/>
          <w:sz w:val="22"/>
        </w:rPr>
        <w:t>solution. LinkedIn, twitter, Facebook</w:t>
      </w:r>
      <w:r w:rsidRPr="00D7287E">
        <w:rPr>
          <w:rFonts w:ascii="Palatino Linotype" w:eastAsia="Palatino Linotype" w:hAnsi="Palatino Linotype" w:cs="Palatino Linotype"/>
          <w:sz w:val="22"/>
        </w:rPr>
        <w:t xml:space="preserve"> plugin are </w:t>
      </w:r>
      <w:r w:rsidR="009E630C" w:rsidRPr="00D7287E">
        <w:rPr>
          <w:rFonts w:ascii="Palatino Linotype" w:eastAsia="Palatino Linotype" w:hAnsi="Palatino Linotype" w:cs="Palatino Linotype"/>
          <w:sz w:val="22"/>
        </w:rPr>
        <w:t xml:space="preserve">used. </w:t>
      </w:r>
      <w:r w:rsidR="00AA01C5" w:rsidRPr="00D7287E">
        <w:rPr>
          <w:rFonts w:ascii="Palatino Linotype" w:eastAsia="Palatino Linotype" w:hAnsi="Palatino Linotype" w:cs="Palatino Linotype"/>
          <w:sz w:val="22"/>
        </w:rPr>
        <w:t>JQuery</w:t>
      </w:r>
      <w:r w:rsidRPr="00D7287E">
        <w:rPr>
          <w:rFonts w:ascii="Palatino Linotype" w:eastAsia="Palatino Linotype" w:hAnsi="Palatino Linotype" w:cs="Palatino Linotype"/>
          <w:sz w:val="22"/>
        </w:rPr>
        <w:t xml:space="preserve"> slider and </w:t>
      </w:r>
      <w:r w:rsidR="009E630C" w:rsidRPr="00D7287E">
        <w:rPr>
          <w:rFonts w:ascii="Palatino Linotype" w:eastAsia="Palatino Linotype" w:hAnsi="Palatino Linotype" w:cs="Palatino Linotype"/>
          <w:sz w:val="22"/>
        </w:rPr>
        <w:t>MySQL</w:t>
      </w:r>
      <w:r w:rsidRPr="00D7287E">
        <w:rPr>
          <w:rFonts w:ascii="Palatino Linotype" w:eastAsia="Palatino Linotype" w:hAnsi="Palatino Linotype" w:cs="Palatino Linotype"/>
          <w:sz w:val="22"/>
        </w:rPr>
        <w:t xml:space="preserve"> and </w:t>
      </w:r>
      <w:proofErr w:type="spellStart"/>
      <w:r w:rsidRPr="00D7287E">
        <w:rPr>
          <w:rFonts w:ascii="Palatino Linotype" w:eastAsia="Palatino Linotype" w:hAnsi="Palatino Linotype" w:cs="Palatino Linotype"/>
          <w:sz w:val="22"/>
        </w:rPr>
        <w:t>php</w:t>
      </w:r>
      <w:proofErr w:type="spellEnd"/>
      <w:r w:rsidRPr="00D7287E">
        <w:rPr>
          <w:rFonts w:ascii="Palatino Linotype" w:eastAsia="Palatino Linotype" w:hAnsi="Palatino Linotype" w:cs="Palatino Linotype"/>
          <w:sz w:val="22"/>
        </w:rPr>
        <w:t xml:space="preserve"> are used in technologies.</w:t>
      </w:r>
      <w:r w:rsidRPr="00D7287E">
        <w:rPr>
          <w:rFonts w:ascii="Palatino Linotype" w:eastAsia="Palatino Linotype" w:hAnsi="Palatino Linotype" w:cs="Palatino Linotype"/>
          <w:sz w:val="22"/>
        </w:rPr>
        <w:br/>
        <w:t>(</w:t>
      </w:r>
      <w:hyperlink r:id="rId38" w:history="1">
        <w:r w:rsidR="00F72B74" w:rsidRPr="00364AA6">
          <w:rPr>
            <w:rStyle w:val="Hyperlink"/>
            <w:rFonts w:ascii="Palatino Linotype" w:eastAsia="Palatino Linotype" w:hAnsi="Palatino Linotype" w:cs="Palatino Linotype"/>
            <w:sz w:val="22"/>
          </w:rPr>
          <w:t>http://</w:t>
        </w:r>
        <w:r w:rsidR="00F72B74" w:rsidRPr="00AA21E1">
          <w:rPr>
            <w:rStyle w:val="Hyperlink"/>
          </w:rPr>
          <w:t>electrosoftinc</w:t>
        </w:r>
        <w:r w:rsidR="00F72B74" w:rsidRPr="00364AA6">
          <w:rPr>
            <w:rStyle w:val="Hyperlink"/>
            <w:rFonts w:ascii="Palatino Linotype" w:eastAsia="Palatino Linotype" w:hAnsi="Palatino Linotype" w:cs="Palatino Linotype"/>
            <w:sz w:val="22"/>
          </w:rPr>
          <w:t>.com</w:t>
        </w:r>
      </w:hyperlink>
      <w:r w:rsidR="00F72B74">
        <w:rPr>
          <w:rFonts w:ascii="Palatino Linotype" w:eastAsia="Palatino Linotype" w:hAnsi="Palatino Linotype" w:cs="Palatino Linotype"/>
          <w:sz w:val="22"/>
        </w:rPr>
        <w:t xml:space="preserve"> </w:t>
      </w:r>
      <w:r w:rsidRPr="00D7287E">
        <w:rPr>
          <w:rFonts w:ascii="Palatino Linotype" w:eastAsia="Palatino Linotype" w:hAnsi="Palatino Linotype" w:cs="Palatino Linotype"/>
          <w:sz w:val="22"/>
        </w:rPr>
        <w:t>)</w:t>
      </w:r>
    </w:p>
    <w:p w:rsidR="00B8451A" w:rsidRPr="00D7287E" w:rsidRDefault="00B8451A" w:rsidP="00D7287E">
      <w:pPr>
        <w:tabs>
          <w:tab w:val="left" w:pos="1440"/>
        </w:tabs>
        <w:ind w:left="-90"/>
        <w:rPr>
          <w:rFonts w:ascii="Palatino Linotype" w:eastAsia="Palatino Linotype" w:hAnsi="Palatino Linotype" w:cs="Palatino Linotype"/>
          <w:sz w:val="22"/>
        </w:rPr>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Black Alumni:</w:t>
      </w:r>
    </w:p>
    <w:p w:rsidR="00B8451A" w:rsidRDefault="00DF0F19" w:rsidP="00F72B74">
      <w:pPr>
        <w:ind w:left="-450"/>
        <w:rPr>
          <w:rFonts w:ascii="Palatino Linotype" w:eastAsia="Palatino Linotype" w:hAnsi="Palatino Linotype" w:cs="Palatino Linotype"/>
          <w:sz w:val="22"/>
        </w:rPr>
      </w:pPr>
      <w:r w:rsidRPr="00D7287E">
        <w:rPr>
          <w:rFonts w:ascii="Palatino Linotype" w:eastAsia="Palatino Linotype" w:hAnsi="Palatino Linotype" w:cs="Palatino Linotype"/>
          <w:sz w:val="22"/>
        </w:rPr>
        <w:t xml:space="preserve">The functionalities of </w:t>
      </w:r>
      <w:r w:rsidR="006F7C3F" w:rsidRPr="00D7287E">
        <w:rPr>
          <w:rFonts w:ascii="Palatino Linotype" w:eastAsia="Palatino Linotype" w:hAnsi="Palatino Linotype" w:cs="Palatino Linotype"/>
          <w:sz w:val="22"/>
        </w:rPr>
        <w:t>this project</w:t>
      </w:r>
      <w:r w:rsidRPr="00D7287E">
        <w:rPr>
          <w:rFonts w:ascii="Palatino Linotype" w:eastAsia="Palatino Linotype" w:hAnsi="Palatino Linotype" w:cs="Palatino Linotype"/>
          <w:sz w:val="22"/>
        </w:rPr>
        <w:t xml:space="preserve"> </w:t>
      </w:r>
      <w:r w:rsidR="006F7C3F" w:rsidRPr="00D7287E">
        <w:rPr>
          <w:rFonts w:ascii="Palatino Linotype" w:eastAsia="Palatino Linotype" w:hAnsi="Palatino Linotype" w:cs="Palatino Linotype"/>
          <w:sz w:val="22"/>
        </w:rPr>
        <w:t xml:space="preserve">is </w:t>
      </w:r>
      <w:proofErr w:type="spellStart"/>
      <w:r w:rsidR="006F7C3F" w:rsidRPr="00D7287E">
        <w:rPr>
          <w:rFonts w:ascii="Palatino Linotype" w:eastAsia="Palatino Linotype" w:hAnsi="Palatino Linotype" w:cs="Palatino Linotype"/>
          <w:sz w:val="22"/>
        </w:rPr>
        <w:t>rss</w:t>
      </w:r>
      <w:proofErr w:type="spellEnd"/>
      <w:r w:rsidRPr="00D7287E">
        <w:rPr>
          <w:rFonts w:ascii="Palatino Linotype" w:eastAsia="Palatino Linotype" w:hAnsi="Palatino Linotype" w:cs="Palatino Linotype"/>
          <w:sz w:val="22"/>
        </w:rPr>
        <w:t xml:space="preserve"> feed and other </w:t>
      </w:r>
      <w:r w:rsidR="006F7C3F" w:rsidRPr="00D7287E">
        <w:rPr>
          <w:rFonts w:ascii="Palatino Linotype" w:eastAsia="Palatino Linotype" w:hAnsi="Palatino Linotype" w:cs="Palatino Linotype"/>
          <w:sz w:val="22"/>
        </w:rPr>
        <w:t xml:space="preserve">information, </w:t>
      </w:r>
      <w:proofErr w:type="spellStart"/>
      <w:r w:rsidR="006F7C3F" w:rsidRPr="00D7287E">
        <w:rPr>
          <w:rFonts w:ascii="Palatino Linotype" w:eastAsia="Palatino Linotype" w:hAnsi="Palatino Linotype" w:cs="Palatino Linotype"/>
          <w:sz w:val="22"/>
        </w:rPr>
        <w:t>php</w:t>
      </w:r>
      <w:proofErr w:type="spellEnd"/>
      <w:r w:rsidRPr="00D7287E">
        <w:rPr>
          <w:rFonts w:ascii="Palatino Linotype" w:eastAsia="Palatino Linotype" w:hAnsi="Palatino Linotype" w:cs="Palatino Linotype"/>
          <w:sz w:val="22"/>
        </w:rPr>
        <w:t xml:space="preserve"> and </w:t>
      </w:r>
      <w:r w:rsidR="006F7C3F" w:rsidRPr="00D7287E">
        <w:rPr>
          <w:rFonts w:ascii="Palatino Linotype" w:eastAsia="Palatino Linotype" w:hAnsi="Palatino Linotype" w:cs="Palatino Linotype"/>
          <w:sz w:val="22"/>
        </w:rPr>
        <w:t>MySQL</w:t>
      </w:r>
      <w:r w:rsidRPr="00D7287E">
        <w:rPr>
          <w:rFonts w:ascii="Palatino Linotype" w:eastAsia="Palatino Linotype" w:hAnsi="Palatino Linotype" w:cs="Palatino Linotype"/>
          <w:sz w:val="22"/>
        </w:rPr>
        <w:t xml:space="preserve"> are used and design in </w:t>
      </w:r>
      <w:r w:rsidR="00861F49" w:rsidRPr="00D7287E">
        <w:rPr>
          <w:rFonts w:ascii="Palatino Linotype" w:eastAsia="Palatino Linotype" w:hAnsi="Palatino Linotype" w:cs="Palatino Linotype"/>
          <w:sz w:val="22"/>
        </w:rPr>
        <w:t>dream viewer</w:t>
      </w:r>
      <w:r w:rsidRPr="00D7287E">
        <w:rPr>
          <w:rFonts w:ascii="Palatino Linotype" w:eastAsia="Palatino Linotype" w:hAnsi="Palatino Linotype" w:cs="Palatino Linotype"/>
          <w:sz w:val="22"/>
        </w:rPr>
        <w:t xml:space="preserve"> .it give event notification by twitting.</w:t>
      </w:r>
      <w:r w:rsidRPr="00D7287E">
        <w:rPr>
          <w:rFonts w:ascii="Palatino Linotype" w:eastAsia="Palatino Linotype" w:hAnsi="Palatino Linotype" w:cs="Palatino Linotype"/>
          <w:sz w:val="22"/>
        </w:rPr>
        <w:br/>
        <w:t>(</w:t>
      </w:r>
      <w:hyperlink r:id="rId39" w:history="1">
        <w:r w:rsidR="00F72B74" w:rsidRPr="00364AA6">
          <w:rPr>
            <w:rStyle w:val="Hyperlink"/>
            <w:rFonts w:ascii="Palatino Linotype" w:eastAsia="Palatino Linotype" w:hAnsi="Palatino Linotype" w:cs="Palatino Linotype"/>
            <w:sz w:val="22"/>
          </w:rPr>
          <w:t>http://www.</w:t>
        </w:r>
        <w:r w:rsidR="00F72B74" w:rsidRPr="00AA21E1">
          <w:rPr>
            <w:rStyle w:val="Hyperlink"/>
          </w:rPr>
          <w:t>psublackalumni</w:t>
        </w:r>
        <w:r w:rsidR="00F72B74" w:rsidRPr="00364AA6">
          <w:rPr>
            <w:rStyle w:val="Hyperlink"/>
            <w:rFonts w:ascii="Palatino Linotype" w:eastAsia="Palatino Linotype" w:hAnsi="Palatino Linotype" w:cs="Palatino Linotype"/>
            <w:sz w:val="22"/>
          </w:rPr>
          <w:t>.com</w:t>
        </w:r>
      </w:hyperlink>
      <w:r w:rsidR="00F72B74">
        <w:rPr>
          <w:rFonts w:ascii="Palatino Linotype" w:eastAsia="Palatino Linotype" w:hAnsi="Palatino Linotype" w:cs="Palatino Linotype"/>
          <w:sz w:val="22"/>
        </w:rPr>
        <w:t xml:space="preserve"> </w:t>
      </w:r>
      <w:r w:rsidRPr="00D7287E">
        <w:rPr>
          <w:rFonts w:ascii="Palatino Linotype" w:eastAsia="Palatino Linotype" w:hAnsi="Palatino Linotype" w:cs="Palatino Linotype"/>
          <w:sz w:val="22"/>
        </w:rPr>
        <w:t>)</w:t>
      </w:r>
    </w:p>
    <w:p w:rsidR="004E01CE" w:rsidRPr="00D7287E" w:rsidRDefault="004E01CE" w:rsidP="00A34455">
      <w:pPr>
        <w:tabs>
          <w:tab w:val="left" w:pos="1440"/>
        </w:tabs>
        <w:ind w:left="-90"/>
        <w:rPr>
          <w:rFonts w:ascii="Palatino Linotype" w:eastAsia="Palatino Linotype" w:hAnsi="Palatino Linotype" w:cs="Palatino Linotype"/>
          <w:sz w:val="22"/>
        </w:rPr>
      </w:pPr>
    </w:p>
    <w:p w:rsidR="00B8451A" w:rsidRPr="00327290" w:rsidRDefault="00DF0F19" w:rsidP="00327290">
      <w:pPr>
        <w:numPr>
          <w:ilvl w:val="0"/>
          <w:numId w:val="5"/>
        </w:numPr>
        <w:rPr>
          <w:rFonts w:ascii="Palatino Linotype" w:eastAsia="Palatino Linotype" w:hAnsi="Palatino Linotype" w:cs="Palatino Linotype"/>
          <w:b/>
          <w:sz w:val="22"/>
        </w:rPr>
      </w:pPr>
      <w:r>
        <w:rPr>
          <w:rFonts w:ascii="Palatino Linotype" w:eastAsia="Palatino Linotype" w:hAnsi="Palatino Linotype" w:cs="Palatino Linotype"/>
          <w:b/>
          <w:sz w:val="22"/>
        </w:rPr>
        <w:t>Method for Mastery:</w:t>
      </w:r>
    </w:p>
    <w:p w:rsidR="004E01CE" w:rsidRDefault="00DF0F19" w:rsidP="00F72B74">
      <w:pPr>
        <w:ind w:left="-450"/>
        <w:rPr>
          <w:rFonts w:ascii="Palatino Linotype" w:eastAsia="Palatino Linotype" w:hAnsi="Palatino Linotype" w:cs="Palatino Linotype"/>
          <w:sz w:val="22"/>
        </w:rPr>
      </w:pPr>
      <w:r w:rsidRPr="00D7287E">
        <w:rPr>
          <w:rFonts w:ascii="Palatino Linotype" w:eastAsia="Palatino Linotype" w:hAnsi="Palatino Linotype" w:cs="Palatino Linotype"/>
          <w:sz w:val="22"/>
        </w:rPr>
        <w:t>The functional</w:t>
      </w:r>
      <w:r w:rsidR="001C5061">
        <w:rPr>
          <w:rFonts w:ascii="Palatino Linotype" w:eastAsia="Palatino Linotype" w:hAnsi="Palatino Linotype" w:cs="Palatino Linotype"/>
          <w:sz w:val="22"/>
        </w:rPr>
        <w:t>ity</w:t>
      </w:r>
      <w:r w:rsidRPr="00D7287E">
        <w:rPr>
          <w:rFonts w:ascii="Palatino Linotype" w:eastAsia="Palatino Linotype" w:hAnsi="Palatino Linotype" w:cs="Palatino Linotype"/>
          <w:sz w:val="22"/>
        </w:rPr>
        <w:t xml:space="preserve"> of this custom website is to provide user new method and knowledge.</w:t>
      </w:r>
      <w:r w:rsidR="001C5061">
        <w:rPr>
          <w:rFonts w:ascii="Palatino Linotype" w:eastAsia="Palatino Linotype" w:hAnsi="Palatino Linotype" w:cs="Palatino Linotype"/>
          <w:sz w:val="22"/>
        </w:rPr>
        <w:t xml:space="preserve"> </w:t>
      </w:r>
      <w:r w:rsidR="00BB10D2" w:rsidRPr="00D7287E">
        <w:rPr>
          <w:rFonts w:ascii="Palatino Linotype" w:eastAsia="Palatino Linotype" w:hAnsi="Palatino Linotype" w:cs="Palatino Linotype"/>
          <w:sz w:val="22"/>
        </w:rPr>
        <w:t>Java</w:t>
      </w:r>
      <w:r w:rsidR="001C5061" w:rsidRPr="00D7287E">
        <w:rPr>
          <w:rFonts w:ascii="Palatino Linotype" w:eastAsia="Palatino Linotype" w:hAnsi="Palatino Linotype" w:cs="Palatino Linotype"/>
          <w:sz w:val="22"/>
        </w:rPr>
        <w:t xml:space="preserve"> scripting</w:t>
      </w:r>
      <w:r w:rsidRPr="00D7287E">
        <w:rPr>
          <w:rFonts w:ascii="Palatino Linotype" w:eastAsia="Palatino Linotype" w:hAnsi="Palatino Linotype" w:cs="Palatino Linotype"/>
          <w:sz w:val="22"/>
        </w:rPr>
        <w:t xml:space="preserve"> is used for validation and </w:t>
      </w:r>
      <w:r w:rsidR="001C5061">
        <w:rPr>
          <w:rFonts w:ascii="Palatino Linotype" w:eastAsia="Palatino Linotype" w:hAnsi="Palatino Linotype" w:cs="Palatino Linotype"/>
          <w:sz w:val="22"/>
        </w:rPr>
        <w:t>PHP</w:t>
      </w:r>
      <w:r w:rsidRPr="00D7287E">
        <w:rPr>
          <w:rFonts w:ascii="Palatino Linotype" w:eastAsia="Palatino Linotype" w:hAnsi="Palatino Linotype" w:cs="Palatino Linotype"/>
          <w:sz w:val="22"/>
        </w:rPr>
        <w:t xml:space="preserve"> is for server language.</w:t>
      </w:r>
      <w:r w:rsidRPr="00D7287E">
        <w:rPr>
          <w:rFonts w:ascii="Palatino Linotype" w:eastAsia="Palatino Linotype" w:hAnsi="Palatino Linotype" w:cs="Palatino Linotype"/>
          <w:sz w:val="22"/>
        </w:rPr>
        <w:br/>
        <w:t>(</w:t>
      </w:r>
      <w:hyperlink r:id="rId40" w:history="1">
        <w:r w:rsidR="00F72B74" w:rsidRPr="00364AA6">
          <w:rPr>
            <w:rStyle w:val="Hyperlink"/>
            <w:rFonts w:ascii="Palatino Linotype" w:eastAsia="Palatino Linotype" w:hAnsi="Palatino Linotype" w:cs="Palatino Linotype"/>
            <w:sz w:val="22"/>
          </w:rPr>
          <w:t>http://www.</w:t>
        </w:r>
        <w:r w:rsidR="00F72B74" w:rsidRPr="00AA21E1">
          <w:rPr>
            <w:rStyle w:val="Hyperlink"/>
          </w:rPr>
          <w:t>methodsformastery</w:t>
        </w:r>
        <w:r w:rsidR="00F72B74" w:rsidRPr="00364AA6">
          <w:rPr>
            <w:rStyle w:val="Hyperlink"/>
            <w:rFonts w:ascii="Palatino Linotype" w:eastAsia="Palatino Linotype" w:hAnsi="Palatino Linotype" w:cs="Palatino Linotype"/>
            <w:sz w:val="22"/>
          </w:rPr>
          <w:t>.com</w:t>
        </w:r>
      </w:hyperlink>
      <w:r w:rsidR="00F72B74">
        <w:rPr>
          <w:rFonts w:ascii="Palatino Linotype" w:eastAsia="Palatino Linotype" w:hAnsi="Palatino Linotype" w:cs="Palatino Linotype"/>
          <w:sz w:val="22"/>
        </w:rPr>
        <w:t xml:space="preserve"> </w:t>
      </w:r>
      <w:r w:rsidRPr="00D7287E">
        <w:rPr>
          <w:rFonts w:ascii="Palatino Linotype" w:eastAsia="Palatino Linotype" w:hAnsi="Palatino Linotype" w:cs="Palatino Linotype"/>
          <w:sz w:val="22"/>
        </w:rPr>
        <w:t>)</w:t>
      </w:r>
    </w:p>
    <w:p w:rsidR="00B8451A" w:rsidRPr="00D7287E" w:rsidRDefault="00B8451A" w:rsidP="00A34455">
      <w:pPr>
        <w:tabs>
          <w:tab w:val="left" w:pos="1440"/>
        </w:tabs>
        <w:ind w:left="-90"/>
        <w:rPr>
          <w:rFonts w:ascii="Palatino Linotype" w:eastAsia="Palatino Linotype" w:hAnsi="Palatino Linotype" w:cs="Palatino Linotype"/>
          <w:sz w:val="22"/>
        </w:rPr>
      </w:pPr>
    </w:p>
    <w:p w:rsidR="00B8451A" w:rsidRDefault="00B8451A">
      <w:pPr>
        <w:tabs>
          <w:tab w:val="left" w:pos="720"/>
          <w:tab w:val="left" w:pos="1440"/>
        </w:tabs>
        <w:ind w:left="-810"/>
      </w:pPr>
    </w:p>
    <w:p w:rsidR="00B8451A" w:rsidRDefault="00B8451A">
      <w:pPr>
        <w:tabs>
          <w:tab w:val="left" w:pos="720"/>
          <w:tab w:val="left" w:pos="1440"/>
        </w:tabs>
        <w:ind w:left="-810"/>
      </w:pPr>
    </w:p>
    <w:p w:rsidR="00B8451A" w:rsidRDefault="00DF0F19">
      <w:pPr>
        <w:pBdr>
          <w:bottom w:val="nil"/>
        </w:pBdr>
        <w:jc w:val="both"/>
      </w:pPr>
      <w:r>
        <w:rPr>
          <w:rFonts w:ascii="Verdana" w:eastAsia="Verdana" w:hAnsi="Verdana" w:cs="Verdana"/>
          <w:b/>
          <w:sz w:val="22"/>
        </w:rPr>
        <w:t>Hobbies</w:t>
      </w:r>
    </w:p>
    <w:p w:rsidR="00B8451A" w:rsidRDefault="00DF0F19">
      <w:pPr>
        <w:numPr>
          <w:ilvl w:val="0"/>
          <w:numId w:val="2"/>
        </w:numPr>
        <w:ind w:left="360"/>
        <w:jc w:val="both"/>
      </w:pPr>
      <w:r>
        <w:rPr>
          <w:sz w:val="24"/>
        </w:rPr>
        <w:t>Reading books and newspaper</w:t>
      </w:r>
    </w:p>
    <w:p w:rsidR="00B8451A" w:rsidRDefault="00DF0F19">
      <w:pPr>
        <w:numPr>
          <w:ilvl w:val="0"/>
          <w:numId w:val="2"/>
        </w:numPr>
        <w:ind w:left="360"/>
      </w:pPr>
      <w:r>
        <w:rPr>
          <w:sz w:val="24"/>
        </w:rPr>
        <w:t xml:space="preserve">Playing Cricket. </w:t>
      </w:r>
    </w:p>
    <w:p w:rsidR="00B8451A" w:rsidRDefault="00DF0F19">
      <w:pPr>
        <w:numPr>
          <w:ilvl w:val="0"/>
          <w:numId w:val="2"/>
        </w:numPr>
        <w:ind w:left="360"/>
      </w:pPr>
      <w:r>
        <w:rPr>
          <w:sz w:val="24"/>
        </w:rPr>
        <w:t>Web Surfing.</w:t>
      </w:r>
    </w:p>
    <w:p w:rsidR="00B8451A" w:rsidRDefault="00DF0F19">
      <w:pPr>
        <w:numPr>
          <w:ilvl w:val="0"/>
          <w:numId w:val="2"/>
        </w:numPr>
        <w:ind w:left="360"/>
      </w:pPr>
      <w:r>
        <w:rPr>
          <w:sz w:val="24"/>
        </w:rPr>
        <w:t>Listening Music.</w:t>
      </w:r>
    </w:p>
    <w:p w:rsidR="00B8451A" w:rsidRDefault="00B8451A">
      <w:pPr>
        <w:ind w:left="360"/>
        <w:jc w:val="both"/>
      </w:pPr>
    </w:p>
    <w:p w:rsidR="00B8451A" w:rsidRDefault="00DF0F19">
      <w:pPr>
        <w:pBdr>
          <w:bottom w:val="nil"/>
        </w:pBdr>
        <w:jc w:val="both"/>
      </w:pPr>
      <w:r>
        <w:rPr>
          <w:rFonts w:ascii="Verdana" w:eastAsia="Verdana" w:hAnsi="Verdana" w:cs="Verdana"/>
          <w:b/>
          <w:sz w:val="22"/>
        </w:rPr>
        <w:t>Languages</w:t>
      </w:r>
    </w:p>
    <w:p w:rsidR="00B8451A" w:rsidRDefault="00DF0F19">
      <w:pPr>
        <w:numPr>
          <w:ilvl w:val="0"/>
          <w:numId w:val="2"/>
        </w:numPr>
        <w:ind w:left="360"/>
        <w:jc w:val="both"/>
      </w:pPr>
      <w:r>
        <w:rPr>
          <w:rFonts w:ascii="Verdana" w:eastAsia="Verdana" w:hAnsi="Verdana" w:cs="Verdana"/>
        </w:rPr>
        <w:t xml:space="preserve">Urdu   </w:t>
      </w:r>
    </w:p>
    <w:p w:rsidR="00B8451A" w:rsidRDefault="00DF0F19">
      <w:pPr>
        <w:numPr>
          <w:ilvl w:val="0"/>
          <w:numId w:val="2"/>
        </w:numPr>
        <w:ind w:left="360"/>
        <w:jc w:val="both"/>
      </w:pPr>
      <w:r>
        <w:rPr>
          <w:rFonts w:ascii="Verdana" w:eastAsia="Verdana" w:hAnsi="Verdana" w:cs="Verdana"/>
        </w:rPr>
        <w:t>English</w:t>
      </w:r>
    </w:p>
    <w:p w:rsidR="00B8451A" w:rsidRDefault="00DF0F19">
      <w:pPr>
        <w:numPr>
          <w:ilvl w:val="0"/>
          <w:numId w:val="2"/>
        </w:numPr>
        <w:ind w:left="360"/>
        <w:jc w:val="both"/>
      </w:pPr>
      <w:r>
        <w:rPr>
          <w:rFonts w:ascii="Verdana" w:eastAsia="Verdana" w:hAnsi="Verdana" w:cs="Verdana"/>
        </w:rPr>
        <w:t>Sindhi</w:t>
      </w:r>
    </w:p>
    <w:p w:rsidR="00B8451A" w:rsidRDefault="00B8451A">
      <w:pPr>
        <w:tabs>
          <w:tab w:val="left" w:pos="720"/>
          <w:tab w:val="left" w:pos="1440"/>
        </w:tabs>
        <w:ind w:left="-810"/>
      </w:pPr>
    </w:p>
    <w:sectPr w:rsidR="00B8451A" w:rsidSect="00B8451A">
      <w:headerReference w:type="default" r:id="rId41"/>
      <w:footerReference w:type="default" r:id="rId42"/>
      <w:pgSz w:w="12240" w:h="15840"/>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0AB" w:rsidRDefault="007E60AB" w:rsidP="00B8451A">
      <w:r>
        <w:separator/>
      </w:r>
    </w:p>
  </w:endnote>
  <w:endnote w:type="continuationSeparator" w:id="0">
    <w:p w:rsidR="007E60AB" w:rsidRDefault="007E60AB" w:rsidP="00B84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51A" w:rsidRDefault="00B845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0AB" w:rsidRDefault="007E60AB" w:rsidP="00B8451A">
      <w:r>
        <w:separator/>
      </w:r>
    </w:p>
  </w:footnote>
  <w:footnote w:type="continuationSeparator" w:id="0">
    <w:p w:rsidR="007E60AB" w:rsidRDefault="007E60AB" w:rsidP="00B845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51A" w:rsidRDefault="00B8451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900C060">
      <w:start w:val="1"/>
      <w:numFmt w:val="decimal"/>
      <w:lvlText w:val="%1"/>
      <w:lvlJc w:val="left"/>
      <w:pPr>
        <w:tabs>
          <w:tab w:val="num" w:pos="720"/>
        </w:tabs>
        <w:ind w:left="720" w:hanging="360"/>
      </w:pPr>
      <w:rPr>
        <w:rFonts w:ascii="Verdana" w:eastAsia="Verdana" w:hAnsi="Verdana" w:cs="Verdana"/>
      </w:rPr>
    </w:lvl>
    <w:lvl w:ilvl="1" w:tplc="D70C90A2">
      <w:start w:val="1"/>
      <w:numFmt w:val="lowerLetter"/>
      <w:lvlText w:val="%2."/>
      <w:lvlJc w:val="left"/>
      <w:pPr>
        <w:tabs>
          <w:tab w:val="num" w:pos="1440"/>
        </w:tabs>
        <w:ind w:left="1440" w:hanging="360"/>
      </w:pPr>
    </w:lvl>
    <w:lvl w:ilvl="2" w:tplc="10E44AC0">
      <w:start w:val="1"/>
      <w:numFmt w:val="lowerRoman"/>
      <w:lvlText w:val="%3."/>
      <w:lvlJc w:val="right"/>
      <w:pPr>
        <w:tabs>
          <w:tab w:val="num" w:pos="2160"/>
        </w:tabs>
        <w:ind w:left="2160" w:hanging="180"/>
      </w:pPr>
    </w:lvl>
    <w:lvl w:ilvl="3" w:tplc="197038D6">
      <w:start w:val="1"/>
      <w:numFmt w:val="decimal"/>
      <w:lvlText w:val="%4."/>
      <w:lvlJc w:val="left"/>
      <w:pPr>
        <w:tabs>
          <w:tab w:val="num" w:pos="2880"/>
        </w:tabs>
        <w:ind w:left="2880" w:hanging="360"/>
      </w:pPr>
    </w:lvl>
    <w:lvl w:ilvl="4" w:tplc="BBB25386">
      <w:start w:val="1"/>
      <w:numFmt w:val="lowerLetter"/>
      <w:lvlText w:val="%5."/>
      <w:lvlJc w:val="left"/>
      <w:pPr>
        <w:tabs>
          <w:tab w:val="num" w:pos="3600"/>
        </w:tabs>
        <w:ind w:left="3600" w:hanging="360"/>
      </w:pPr>
    </w:lvl>
    <w:lvl w:ilvl="5" w:tplc="C012EF40">
      <w:start w:val="1"/>
      <w:numFmt w:val="lowerRoman"/>
      <w:lvlText w:val="%6."/>
      <w:lvlJc w:val="right"/>
      <w:pPr>
        <w:tabs>
          <w:tab w:val="num" w:pos="4320"/>
        </w:tabs>
        <w:ind w:left="4320" w:hanging="180"/>
      </w:pPr>
    </w:lvl>
    <w:lvl w:ilvl="6" w:tplc="F2D8D1EA">
      <w:start w:val="1"/>
      <w:numFmt w:val="decimal"/>
      <w:lvlText w:val="%7."/>
      <w:lvlJc w:val="left"/>
      <w:pPr>
        <w:tabs>
          <w:tab w:val="num" w:pos="5040"/>
        </w:tabs>
        <w:ind w:left="5040" w:hanging="360"/>
      </w:pPr>
    </w:lvl>
    <w:lvl w:ilvl="7" w:tplc="7D4646AA">
      <w:start w:val="1"/>
      <w:numFmt w:val="lowerLetter"/>
      <w:lvlText w:val="%8."/>
      <w:lvlJc w:val="left"/>
      <w:pPr>
        <w:tabs>
          <w:tab w:val="num" w:pos="5760"/>
        </w:tabs>
        <w:ind w:left="5760" w:hanging="360"/>
      </w:pPr>
    </w:lvl>
    <w:lvl w:ilvl="8" w:tplc="550299DE">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79D0C4BA">
      <w:start w:val="1"/>
      <w:numFmt w:val="bullet"/>
      <w:lvlText w:val=""/>
      <w:lvlJc w:val="left"/>
      <w:pPr>
        <w:tabs>
          <w:tab w:val="num" w:pos="720"/>
        </w:tabs>
        <w:ind w:left="720" w:hanging="360"/>
      </w:pPr>
      <w:rPr>
        <w:rFonts w:ascii="Symbol" w:eastAsia="Symbol" w:hAnsi="Symbol" w:cs="Symbol"/>
      </w:rPr>
    </w:lvl>
    <w:lvl w:ilvl="1" w:tplc="A276F23E">
      <w:start w:val="1"/>
      <w:numFmt w:val="bullet"/>
      <w:lvlText w:val="o"/>
      <w:lvlJc w:val="left"/>
      <w:pPr>
        <w:tabs>
          <w:tab w:val="num" w:pos="1440"/>
        </w:tabs>
        <w:ind w:left="1440" w:hanging="360"/>
      </w:pPr>
      <w:rPr>
        <w:rFonts w:ascii="Courier New" w:hAnsi="Courier New"/>
      </w:rPr>
    </w:lvl>
    <w:lvl w:ilvl="2" w:tplc="DF6EFA54">
      <w:start w:val="1"/>
      <w:numFmt w:val="bullet"/>
      <w:lvlText w:val=""/>
      <w:lvlJc w:val="left"/>
      <w:pPr>
        <w:tabs>
          <w:tab w:val="num" w:pos="2160"/>
        </w:tabs>
        <w:ind w:left="2160" w:hanging="360"/>
      </w:pPr>
      <w:rPr>
        <w:rFonts w:ascii="Wingdings" w:hAnsi="Wingdings"/>
      </w:rPr>
    </w:lvl>
    <w:lvl w:ilvl="3" w:tplc="0DC6CFD0">
      <w:start w:val="1"/>
      <w:numFmt w:val="bullet"/>
      <w:lvlText w:val=""/>
      <w:lvlJc w:val="left"/>
      <w:pPr>
        <w:tabs>
          <w:tab w:val="num" w:pos="2880"/>
        </w:tabs>
        <w:ind w:left="2880" w:hanging="360"/>
      </w:pPr>
      <w:rPr>
        <w:rFonts w:ascii="Symbol" w:hAnsi="Symbol"/>
      </w:rPr>
    </w:lvl>
    <w:lvl w:ilvl="4" w:tplc="182E25AA">
      <w:start w:val="1"/>
      <w:numFmt w:val="bullet"/>
      <w:lvlText w:val="o"/>
      <w:lvlJc w:val="left"/>
      <w:pPr>
        <w:tabs>
          <w:tab w:val="num" w:pos="3600"/>
        </w:tabs>
        <w:ind w:left="3600" w:hanging="360"/>
      </w:pPr>
      <w:rPr>
        <w:rFonts w:ascii="Courier New" w:hAnsi="Courier New"/>
      </w:rPr>
    </w:lvl>
    <w:lvl w:ilvl="5" w:tplc="31A63454">
      <w:start w:val="1"/>
      <w:numFmt w:val="bullet"/>
      <w:lvlText w:val=""/>
      <w:lvlJc w:val="left"/>
      <w:pPr>
        <w:tabs>
          <w:tab w:val="num" w:pos="4320"/>
        </w:tabs>
        <w:ind w:left="4320" w:hanging="360"/>
      </w:pPr>
      <w:rPr>
        <w:rFonts w:ascii="Wingdings" w:hAnsi="Wingdings"/>
      </w:rPr>
    </w:lvl>
    <w:lvl w:ilvl="6" w:tplc="C41021B0">
      <w:start w:val="1"/>
      <w:numFmt w:val="bullet"/>
      <w:lvlText w:val=""/>
      <w:lvlJc w:val="left"/>
      <w:pPr>
        <w:tabs>
          <w:tab w:val="num" w:pos="5040"/>
        </w:tabs>
        <w:ind w:left="5040" w:hanging="360"/>
      </w:pPr>
      <w:rPr>
        <w:rFonts w:ascii="Symbol" w:hAnsi="Symbol"/>
      </w:rPr>
    </w:lvl>
    <w:lvl w:ilvl="7" w:tplc="9E3CDC7C">
      <w:start w:val="1"/>
      <w:numFmt w:val="bullet"/>
      <w:lvlText w:val="o"/>
      <w:lvlJc w:val="left"/>
      <w:pPr>
        <w:tabs>
          <w:tab w:val="num" w:pos="5760"/>
        </w:tabs>
        <w:ind w:left="5760" w:hanging="360"/>
      </w:pPr>
      <w:rPr>
        <w:rFonts w:ascii="Courier New" w:hAnsi="Courier New"/>
      </w:rPr>
    </w:lvl>
    <w:lvl w:ilvl="8" w:tplc="FB50E26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D863F80">
      <w:start w:val="1"/>
      <w:numFmt w:val="bullet"/>
      <w:lvlText w:val=""/>
      <w:lvlJc w:val="left"/>
      <w:pPr>
        <w:tabs>
          <w:tab w:val="num" w:pos="720"/>
        </w:tabs>
        <w:ind w:left="720" w:hanging="360"/>
      </w:pPr>
      <w:rPr>
        <w:rFonts w:ascii="Symbol" w:eastAsia="Symbol" w:hAnsi="Symbol" w:cs="Symbol"/>
      </w:rPr>
    </w:lvl>
    <w:lvl w:ilvl="1" w:tplc="7A78EBC4">
      <w:start w:val="1"/>
      <w:numFmt w:val="bullet"/>
      <w:lvlText w:val="o"/>
      <w:lvlJc w:val="left"/>
      <w:pPr>
        <w:tabs>
          <w:tab w:val="num" w:pos="1440"/>
        </w:tabs>
        <w:ind w:left="1440" w:hanging="360"/>
      </w:pPr>
      <w:rPr>
        <w:rFonts w:ascii="Courier New" w:hAnsi="Courier New"/>
      </w:rPr>
    </w:lvl>
    <w:lvl w:ilvl="2" w:tplc="760AF09C">
      <w:start w:val="1"/>
      <w:numFmt w:val="bullet"/>
      <w:lvlText w:val=""/>
      <w:lvlJc w:val="left"/>
      <w:pPr>
        <w:tabs>
          <w:tab w:val="num" w:pos="2160"/>
        </w:tabs>
        <w:ind w:left="2160" w:hanging="360"/>
      </w:pPr>
      <w:rPr>
        <w:rFonts w:ascii="Wingdings" w:hAnsi="Wingdings"/>
      </w:rPr>
    </w:lvl>
    <w:lvl w:ilvl="3" w:tplc="4EA0CD24">
      <w:start w:val="1"/>
      <w:numFmt w:val="bullet"/>
      <w:lvlText w:val=""/>
      <w:lvlJc w:val="left"/>
      <w:pPr>
        <w:tabs>
          <w:tab w:val="num" w:pos="2880"/>
        </w:tabs>
        <w:ind w:left="2880" w:hanging="360"/>
      </w:pPr>
      <w:rPr>
        <w:rFonts w:ascii="Symbol" w:hAnsi="Symbol"/>
      </w:rPr>
    </w:lvl>
    <w:lvl w:ilvl="4" w:tplc="78B8AD04">
      <w:start w:val="1"/>
      <w:numFmt w:val="bullet"/>
      <w:lvlText w:val="o"/>
      <w:lvlJc w:val="left"/>
      <w:pPr>
        <w:tabs>
          <w:tab w:val="num" w:pos="3600"/>
        </w:tabs>
        <w:ind w:left="3600" w:hanging="360"/>
      </w:pPr>
      <w:rPr>
        <w:rFonts w:ascii="Courier New" w:hAnsi="Courier New"/>
      </w:rPr>
    </w:lvl>
    <w:lvl w:ilvl="5" w:tplc="04104C5C">
      <w:start w:val="1"/>
      <w:numFmt w:val="bullet"/>
      <w:lvlText w:val=""/>
      <w:lvlJc w:val="left"/>
      <w:pPr>
        <w:tabs>
          <w:tab w:val="num" w:pos="4320"/>
        </w:tabs>
        <w:ind w:left="4320" w:hanging="360"/>
      </w:pPr>
      <w:rPr>
        <w:rFonts w:ascii="Wingdings" w:hAnsi="Wingdings"/>
      </w:rPr>
    </w:lvl>
    <w:lvl w:ilvl="6" w:tplc="C5528F38">
      <w:start w:val="1"/>
      <w:numFmt w:val="bullet"/>
      <w:lvlText w:val=""/>
      <w:lvlJc w:val="left"/>
      <w:pPr>
        <w:tabs>
          <w:tab w:val="num" w:pos="5040"/>
        </w:tabs>
        <w:ind w:left="5040" w:hanging="360"/>
      </w:pPr>
      <w:rPr>
        <w:rFonts w:ascii="Symbol" w:hAnsi="Symbol"/>
      </w:rPr>
    </w:lvl>
    <w:lvl w:ilvl="7" w:tplc="F9AE1B0A">
      <w:start w:val="1"/>
      <w:numFmt w:val="bullet"/>
      <w:lvlText w:val="o"/>
      <w:lvlJc w:val="left"/>
      <w:pPr>
        <w:tabs>
          <w:tab w:val="num" w:pos="5760"/>
        </w:tabs>
        <w:ind w:left="5760" w:hanging="360"/>
      </w:pPr>
      <w:rPr>
        <w:rFonts w:ascii="Courier New" w:hAnsi="Courier New"/>
      </w:rPr>
    </w:lvl>
    <w:lvl w:ilvl="8" w:tplc="D82EE14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72AF9A6">
      <w:start w:val="2"/>
      <w:numFmt w:val="decimal"/>
      <w:lvlText w:val="%1"/>
      <w:lvlJc w:val="left"/>
      <w:pPr>
        <w:tabs>
          <w:tab w:val="num" w:pos="360"/>
        </w:tabs>
        <w:ind w:left="360" w:hanging="360"/>
      </w:pPr>
      <w:rPr>
        <w:rFonts w:ascii="Verdana" w:eastAsia="Verdana" w:hAnsi="Verdana" w:cs="Verdana"/>
      </w:rPr>
    </w:lvl>
    <w:lvl w:ilvl="1" w:tplc="D63EB164">
      <w:start w:val="1"/>
      <w:numFmt w:val="lowerLetter"/>
      <w:lvlText w:val="%2."/>
      <w:lvlJc w:val="left"/>
      <w:pPr>
        <w:tabs>
          <w:tab w:val="num" w:pos="1440"/>
        </w:tabs>
        <w:ind w:left="1440" w:hanging="360"/>
      </w:pPr>
    </w:lvl>
    <w:lvl w:ilvl="2" w:tplc="E6CEE93C">
      <w:start w:val="1"/>
      <w:numFmt w:val="lowerRoman"/>
      <w:lvlText w:val="%3."/>
      <w:lvlJc w:val="right"/>
      <w:pPr>
        <w:tabs>
          <w:tab w:val="num" w:pos="2160"/>
        </w:tabs>
        <w:ind w:left="2160" w:hanging="180"/>
      </w:pPr>
    </w:lvl>
    <w:lvl w:ilvl="3" w:tplc="585AED2E">
      <w:start w:val="1"/>
      <w:numFmt w:val="decimal"/>
      <w:lvlText w:val="%4."/>
      <w:lvlJc w:val="left"/>
      <w:pPr>
        <w:tabs>
          <w:tab w:val="num" w:pos="2880"/>
        </w:tabs>
        <w:ind w:left="2880" w:hanging="360"/>
      </w:pPr>
    </w:lvl>
    <w:lvl w:ilvl="4" w:tplc="B8B2FB4E">
      <w:start w:val="1"/>
      <w:numFmt w:val="lowerLetter"/>
      <w:lvlText w:val="%5."/>
      <w:lvlJc w:val="left"/>
      <w:pPr>
        <w:tabs>
          <w:tab w:val="num" w:pos="3600"/>
        </w:tabs>
        <w:ind w:left="3600" w:hanging="360"/>
      </w:pPr>
    </w:lvl>
    <w:lvl w:ilvl="5" w:tplc="7BA294CA">
      <w:start w:val="1"/>
      <w:numFmt w:val="lowerRoman"/>
      <w:lvlText w:val="%6."/>
      <w:lvlJc w:val="right"/>
      <w:pPr>
        <w:tabs>
          <w:tab w:val="num" w:pos="4320"/>
        </w:tabs>
        <w:ind w:left="4320" w:hanging="180"/>
      </w:pPr>
    </w:lvl>
    <w:lvl w:ilvl="6" w:tplc="7038B4B8">
      <w:start w:val="1"/>
      <w:numFmt w:val="decimal"/>
      <w:lvlText w:val="%7."/>
      <w:lvlJc w:val="left"/>
      <w:pPr>
        <w:tabs>
          <w:tab w:val="num" w:pos="5040"/>
        </w:tabs>
        <w:ind w:left="5040" w:hanging="360"/>
      </w:pPr>
    </w:lvl>
    <w:lvl w:ilvl="7" w:tplc="8070B9E2">
      <w:start w:val="1"/>
      <w:numFmt w:val="lowerLetter"/>
      <w:lvlText w:val="%8."/>
      <w:lvlJc w:val="left"/>
      <w:pPr>
        <w:tabs>
          <w:tab w:val="num" w:pos="5760"/>
        </w:tabs>
        <w:ind w:left="5760" w:hanging="360"/>
      </w:pPr>
    </w:lvl>
    <w:lvl w:ilvl="8" w:tplc="91D05F48">
      <w:start w:val="1"/>
      <w:numFmt w:val="lowerRoman"/>
      <w:lvlText w:val="%9."/>
      <w:lvlJc w:val="right"/>
      <w:pPr>
        <w:tabs>
          <w:tab w:val="num" w:pos="6480"/>
        </w:tabs>
        <w:ind w:left="6480" w:hanging="180"/>
      </w:pPr>
    </w:lvl>
  </w:abstractNum>
  <w:abstractNum w:abstractNumId="4" w15:restartNumberingAfterBreak="0">
    <w:nsid w:val="551F4431"/>
    <w:multiLevelType w:val="hybridMultilevel"/>
    <w:tmpl w:val="C3E02256"/>
    <w:lvl w:ilvl="0" w:tplc="A09E67FC">
      <w:start w:val="1"/>
      <w:numFmt w:val="decimal"/>
      <w:lvlText w:val="%1"/>
      <w:lvlJc w:val="left"/>
      <w:pPr>
        <w:ind w:left="-450" w:hanging="360"/>
      </w:pPr>
      <w:rPr>
        <w:rFonts w:ascii="Palatino Linotype" w:eastAsia="Palatino Linotype" w:hAnsi="Palatino Linotype" w:cs="Palatino Linotype" w:hint="default"/>
        <w:b/>
        <w:sz w:val="22"/>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5" w15:restartNumberingAfterBreak="0">
    <w:nsid w:val="763A6BED"/>
    <w:multiLevelType w:val="hybridMultilevel"/>
    <w:tmpl w:val="5842460A"/>
    <w:lvl w:ilvl="0" w:tplc="BF441B88">
      <w:start w:val="1"/>
      <w:numFmt w:val="bullet"/>
      <w:lvlText w:val=""/>
      <w:lvlJc w:val="left"/>
      <w:pPr>
        <w:tabs>
          <w:tab w:val="num" w:pos="2712"/>
        </w:tabs>
        <w:ind w:left="2712" w:hanging="420"/>
      </w:pPr>
      <w:rPr>
        <w:rFonts w:ascii="Symbol" w:hAnsi="Symbol" w:hint="default"/>
        <w:color w:val="auto"/>
        <w:sz w:val="20"/>
      </w:rPr>
    </w:lvl>
    <w:lvl w:ilvl="1" w:tplc="04090003">
      <w:start w:val="1"/>
      <w:numFmt w:val="bullet"/>
      <w:lvlText w:val="o"/>
      <w:lvlJc w:val="left"/>
      <w:pPr>
        <w:tabs>
          <w:tab w:val="num" w:pos="2292"/>
        </w:tabs>
        <w:ind w:left="2292" w:hanging="360"/>
      </w:pPr>
      <w:rPr>
        <w:rFonts w:ascii="Courier New" w:hAnsi="Courier New" w:hint="default"/>
      </w:rPr>
    </w:lvl>
    <w:lvl w:ilvl="2" w:tplc="04090005">
      <w:start w:val="1"/>
      <w:numFmt w:val="bullet"/>
      <w:lvlText w:val=""/>
      <w:lvlJc w:val="left"/>
      <w:pPr>
        <w:tabs>
          <w:tab w:val="num" w:pos="3012"/>
        </w:tabs>
        <w:ind w:left="3012" w:hanging="360"/>
      </w:pPr>
      <w:rPr>
        <w:rFonts w:ascii="Wingdings" w:hAnsi="Wingdings" w:hint="default"/>
      </w:rPr>
    </w:lvl>
    <w:lvl w:ilvl="3" w:tplc="04090001">
      <w:start w:val="1"/>
      <w:numFmt w:val="bullet"/>
      <w:lvlText w:val=""/>
      <w:lvlJc w:val="left"/>
      <w:pPr>
        <w:tabs>
          <w:tab w:val="num" w:pos="3732"/>
        </w:tabs>
        <w:ind w:left="3732" w:hanging="360"/>
      </w:pPr>
      <w:rPr>
        <w:rFonts w:ascii="Symbol" w:hAnsi="Symbol" w:hint="default"/>
      </w:rPr>
    </w:lvl>
    <w:lvl w:ilvl="4" w:tplc="04090003">
      <w:start w:val="1"/>
      <w:numFmt w:val="bullet"/>
      <w:lvlText w:val="o"/>
      <w:lvlJc w:val="left"/>
      <w:pPr>
        <w:tabs>
          <w:tab w:val="num" w:pos="4452"/>
        </w:tabs>
        <w:ind w:left="4452" w:hanging="360"/>
      </w:pPr>
      <w:rPr>
        <w:rFonts w:ascii="Courier New" w:hAnsi="Courier New" w:hint="default"/>
      </w:rPr>
    </w:lvl>
    <w:lvl w:ilvl="5" w:tplc="04090005">
      <w:start w:val="1"/>
      <w:numFmt w:val="bullet"/>
      <w:lvlText w:val=""/>
      <w:lvlJc w:val="left"/>
      <w:pPr>
        <w:tabs>
          <w:tab w:val="num" w:pos="5172"/>
        </w:tabs>
        <w:ind w:left="5172" w:hanging="360"/>
      </w:pPr>
      <w:rPr>
        <w:rFonts w:ascii="Wingdings" w:hAnsi="Wingdings" w:hint="default"/>
      </w:rPr>
    </w:lvl>
    <w:lvl w:ilvl="6" w:tplc="04090001">
      <w:start w:val="1"/>
      <w:numFmt w:val="bullet"/>
      <w:lvlText w:val=""/>
      <w:lvlJc w:val="left"/>
      <w:pPr>
        <w:tabs>
          <w:tab w:val="num" w:pos="5892"/>
        </w:tabs>
        <w:ind w:left="5892" w:hanging="360"/>
      </w:pPr>
      <w:rPr>
        <w:rFonts w:ascii="Symbol" w:hAnsi="Symbol" w:hint="default"/>
      </w:rPr>
    </w:lvl>
    <w:lvl w:ilvl="7" w:tplc="04090003">
      <w:start w:val="1"/>
      <w:numFmt w:val="bullet"/>
      <w:lvlText w:val="o"/>
      <w:lvlJc w:val="left"/>
      <w:pPr>
        <w:tabs>
          <w:tab w:val="num" w:pos="6612"/>
        </w:tabs>
        <w:ind w:left="6612" w:hanging="360"/>
      </w:pPr>
      <w:rPr>
        <w:rFonts w:ascii="Courier New" w:hAnsi="Courier New" w:hint="default"/>
      </w:rPr>
    </w:lvl>
    <w:lvl w:ilvl="8" w:tplc="04090005">
      <w:start w:val="1"/>
      <w:numFmt w:val="bullet"/>
      <w:lvlText w:val=""/>
      <w:lvlJc w:val="left"/>
      <w:pPr>
        <w:tabs>
          <w:tab w:val="num" w:pos="7332"/>
        </w:tabs>
        <w:ind w:left="733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B8451A"/>
    <w:rsid w:val="00014E9E"/>
    <w:rsid w:val="000221F1"/>
    <w:rsid w:val="000419DA"/>
    <w:rsid w:val="000657FB"/>
    <w:rsid w:val="0007583E"/>
    <w:rsid w:val="000E4149"/>
    <w:rsid w:val="000E5706"/>
    <w:rsid w:val="000F7816"/>
    <w:rsid w:val="00103869"/>
    <w:rsid w:val="00106CF7"/>
    <w:rsid w:val="00150BAE"/>
    <w:rsid w:val="001702CA"/>
    <w:rsid w:val="00184035"/>
    <w:rsid w:val="00190FB7"/>
    <w:rsid w:val="001912E2"/>
    <w:rsid w:val="001A0274"/>
    <w:rsid w:val="001B098D"/>
    <w:rsid w:val="001C5061"/>
    <w:rsid w:val="001C6765"/>
    <w:rsid w:val="001D239D"/>
    <w:rsid w:val="00211AB7"/>
    <w:rsid w:val="0021224C"/>
    <w:rsid w:val="00220A9F"/>
    <w:rsid w:val="002279BD"/>
    <w:rsid w:val="00233774"/>
    <w:rsid w:val="00255C2A"/>
    <w:rsid w:val="00293854"/>
    <w:rsid w:val="002A28CB"/>
    <w:rsid w:val="002A5216"/>
    <w:rsid w:val="002A6532"/>
    <w:rsid w:val="003076F6"/>
    <w:rsid w:val="003168DD"/>
    <w:rsid w:val="00327290"/>
    <w:rsid w:val="00342A96"/>
    <w:rsid w:val="0034664E"/>
    <w:rsid w:val="003502CC"/>
    <w:rsid w:val="00373F37"/>
    <w:rsid w:val="0038635E"/>
    <w:rsid w:val="003B7438"/>
    <w:rsid w:val="003C276C"/>
    <w:rsid w:val="003D11E9"/>
    <w:rsid w:val="003D3005"/>
    <w:rsid w:val="00423573"/>
    <w:rsid w:val="00426CFA"/>
    <w:rsid w:val="004319F7"/>
    <w:rsid w:val="00442539"/>
    <w:rsid w:val="00442D98"/>
    <w:rsid w:val="00461CCA"/>
    <w:rsid w:val="00480AF4"/>
    <w:rsid w:val="004818AB"/>
    <w:rsid w:val="00490FBF"/>
    <w:rsid w:val="004E01CE"/>
    <w:rsid w:val="004F774C"/>
    <w:rsid w:val="0050066F"/>
    <w:rsid w:val="00513E72"/>
    <w:rsid w:val="005303D3"/>
    <w:rsid w:val="00565368"/>
    <w:rsid w:val="005678AD"/>
    <w:rsid w:val="005A00B8"/>
    <w:rsid w:val="005A7AB2"/>
    <w:rsid w:val="005C25D7"/>
    <w:rsid w:val="005C3061"/>
    <w:rsid w:val="00615FC8"/>
    <w:rsid w:val="00641DE0"/>
    <w:rsid w:val="00651E94"/>
    <w:rsid w:val="0065262C"/>
    <w:rsid w:val="006739F0"/>
    <w:rsid w:val="00683661"/>
    <w:rsid w:val="00690A25"/>
    <w:rsid w:val="00692B47"/>
    <w:rsid w:val="006A1A26"/>
    <w:rsid w:val="006B6FE9"/>
    <w:rsid w:val="006E5712"/>
    <w:rsid w:val="006F7C3F"/>
    <w:rsid w:val="007324EC"/>
    <w:rsid w:val="00755F2A"/>
    <w:rsid w:val="00757AD5"/>
    <w:rsid w:val="00761B05"/>
    <w:rsid w:val="00762270"/>
    <w:rsid w:val="00770990"/>
    <w:rsid w:val="00772087"/>
    <w:rsid w:val="007724D4"/>
    <w:rsid w:val="00786C90"/>
    <w:rsid w:val="007929E4"/>
    <w:rsid w:val="00796265"/>
    <w:rsid w:val="007A4BA0"/>
    <w:rsid w:val="007C4770"/>
    <w:rsid w:val="007C7FD8"/>
    <w:rsid w:val="007E5EB9"/>
    <w:rsid w:val="007E60AB"/>
    <w:rsid w:val="0084330A"/>
    <w:rsid w:val="00850E7B"/>
    <w:rsid w:val="00861F49"/>
    <w:rsid w:val="0092042B"/>
    <w:rsid w:val="00933014"/>
    <w:rsid w:val="00953B7A"/>
    <w:rsid w:val="0095548F"/>
    <w:rsid w:val="00974F72"/>
    <w:rsid w:val="00996A27"/>
    <w:rsid w:val="009B47D1"/>
    <w:rsid w:val="009C2838"/>
    <w:rsid w:val="009C5CBC"/>
    <w:rsid w:val="009D1AD9"/>
    <w:rsid w:val="009D5613"/>
    <w:rsid w:val="009E630C"/>
    <w:rsid w:val="009F711F"/>
    <w:rsid w:val="009F77CD"/>
    <w:rsid w:val="00A06022"/>
    <w:rsid w:val="00A1412D"/>
    <w:rsid w:val="00A16125"/>
    <w:rsid w:val="00A34455"/>
    <w:rsid w:val="00A42C3C"/>
    <w:rsid w:val="00A55E6E"/>
    <w:rsid w:val="00A644A5"/>
    <w:rsid w:val="00A73C9F"/>
    <w:rsid w:val="00A73D56"/>
    <w:rsid w:val="00AA01C5"/>
    <w:rsid w:val="00AA21E1"/>
    <w:rsid w:val="00AB04C4"/>
    <w:rsid w:val="00AB60F8"/>
    <w:rsid w:val="00AC26F9"/>
    <w:rsid w:val="00AD5675"/>
    <w:rsid w:val="00AD7831"/>
    <w:rsid w:val="00B025C6"/>
    <w:rsid w:val="00B4037D"/>
    <w:rsid w:val="00B45411"/>
    <w:rsid w:val="00B80C00"/>
    <w:rsid w:val="00B8451A"/>
    <w:rsid w:val="00B876AF"/>
    <w:rsid w:val="00BA0293"/>
    <w:rsid w:val="00BA5087"/>
    <w:rsid w:val="00BA76A5"/>
    <w:rsid w:val="00BB1029"/>
    <w:rsid w:val="00BB10D2"/>
    <w:rsid w:val="00BD4DBE"/>
    <w:rsid w:val="00BE6085"/>
    <w:rsid w:val="00BF4C63"/>
    <w:rsid w:val="00BF6300"/>
    <w:rsid w:val="00C062EC"/>
    <w:rsid w:val="00C227B3"/>
    <w:rsid w:val="00C24B5F"/>
    <w:rsid w:val="00C340C8"/>
    <w:rsid w:val="00C43DFE"/>
    <w:rsid w:val="00C55AC0"/>
    <w:rsid w:val="00C564B0"/>
    <w:rsid w:val="00C608E3"/>
    <w:rsid w:val="00C616E1"/>
    <w:rsid w:val="00C933B9"/>
    <w:rsid w:val="00CA5628"/>
    <w:rsid w:val="00CB037B"/>
    <w:rsid w:val="00CB3A84"/>
    <w:rsid w:val="00CD0B40"/>
    <w:rsid w:val="00CE3D69"/>
    <w:rsid w:val="00D07E33"/>
    <w:rsid w:val="00D4334B"/>
    <w:rsid w:val="00D4707C"/>
    <w:rsid w:val="00D7287E"/>
    <w:rsid w:val="00D90CAD"/>
    <w:rsid w:val="00DA2F5B"/>
    <w:rsid w:val="00DB0A0A"/>
    <w:rsid w:val="00DB1F1C"/>
    <w:rsid w:val="00DC1E50"/>
    <w:rsid w:val="00DD2AA9"/>
    <w:rsid w:val="00DD510F"/>
    <w:rsid w:val="00DF0F19"/>
    <w:rsid w:val="00E007A7"/>
    <w:rsid w:val="00E33AFC"/>
    <w:rsid w:val="00E477CE"/>
    <w:rsid w:val="00E76442"/>
    <w:rsid w:val="00E81CB2"/>
    <w:rsid w:val="00E9527D"/>
    <w:rsid w:val="00EA7EA1"/>
    <w:rsid w:val="00ED68DC"/>
    <w:rsid w:val="00EE2931"/>
    <w:rsid w:val="00EE3940"/>
    <w:rsid w:val="00F31CFF"/>
    <w:rsid w:val="00F32A7C"/>
    <w:rsid w:val="00F60C41"/>
    <w:rsid w:val="00F71E32"/>
    <w:rsid w:val="00F72B74"/>
    <w:rsid w:val="00F840A5"/>
    <w:rsid w:val="00FB473C"/>
    <w:rsid w:val="00FC3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D28ABB-3A2E-47A6-B9A6-687DF517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51A"/>
    <w:rPr>
      <w:szCs w:val="24"/>
    </w:rPr>
  </w:style>
  <w:style w:type="paragraph" w:styleId="Heading1">
    <w:name w:val="heading 1"/>
    <w:basedOn w:val="Normal"/>
    <w:next w:val="Normal"/>
    <w:link w:val="Heading1Char"/>
    <w:qFormat/>
    <w:rsid w:val="004235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EF7B96"/>
    <w:pPr>
      <w:keepNext/>
      <w:spacing w:before="240" w:after="60"/>
      <w:outlineLvl w:val="1"/>
    </w:pPr>
    <w:rPr>
      <w:rFonts w:ascii="Arial" w:hAnsi="Arial" w:cs="Arial"/>
      <w:bCs/>
      <w:iCs/>
      <w:sz w:val="28"/>
      <w:szCs w:val="28"/>
    </w:rPr>
  </w:style>
  <w:style w:type="paragraph" w:styleId="Heading4">
    <w:name w:val="heading 4"/>
    <w:basedOn w:val="Normal"/>
    <w:next w:val="Normal"/>
    <w:qFormat/>
    <w:rsid w:val="00EF7B96"/>
    <w:pPr>
      <w:keepNext/>
      <w:spacing w:before="240" w:after="60"/>
      <w:outlineLvl w:val="3"/>
    </w:pPr>
    <w:rPr>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007A7"/>
    <w:rPr>
      <w:color w:val="0000FF" w:themeColor="hyperlink"/>
      <w:u w:val="single"/>
    </w:rPr>
  </w:style>
  <w:style w:type="character" w:styleId="Strong">
    <w:name w:val="Strong"/>
    <w:basedOn w:val="DefaultParagraphFont"/>
    <w:uiPriority w:val="22"/>
    <w:qFormat/>
    <w:rsid w:val="00565368"/>
    <w:rPr>
      <w:b/>
      <w:bCs/>
    </w:rPr>
  </w:style>
  <w:style w:type="paragraph" w:styleId="DocumentMap">
    <w:name w:val="Document Map"/>
    <w:basedOn w:val="Normal"/>
    <w:link w:val="DocumentMapChar"/>
    <w:rsid w:val="00EE3940"/>
    <w:rPr>
      <w:rFonts w:ascii="Tahoma" w:hAnsi="Tahoma" w:cs="Tahoma"/>
      <w:sz w:val="16"/>
      <w:szCs w:val="16"/>
    </w:rPr>
  </w:style>
  <w:style w:type="character" w:customStyle="1" w:styleId="DocumentMapChar">
    <w:name w:val="Document Map Char"/>
    <w:basedOn w:val="DefaultParagraphFont"/>
    <w:link w:val="DocumentMap"/>
    <w:rsid w:val="00EE3940"/>
    <w:rPr>
      <w:rFonts w:ascii="Tahoma" w:hAnsi="Tahoma" w:cs="Tahoma"/>
      <w:sz w:val="16"/>
      <w:szCs w:val="16"/>
    </w:rPr>
  </w:style>
  <w:style w:type="paragraph" w:styleId="BalloonText">
    <w:name w:val="Balloon Text"/>
    <w:basedOn w:val="Normal"/>
    <w:link w:val="BalloonTextChar"/>
    <w:rsid w:val="005A00B8"/>
    <w:rPr>
      <w:rFonts w:ascii="Tahoma" w:hAnsi="Tahoma" w:cs="Tahoma"/>
      <w:sz w:val="16"/>
      <w:szCs w:val="16"/>
    </w:rPr>
  </w:style>
  <w:style w:type="character" w:customStyle="1" w:styleId="BalloonTextChar">
    <w:name w:val="Balloon Text Char"/>
    <w:basedOn w:val="DefaultParagraphFont"/>
    <w:link w:val="BalloonText"/>
    <w:rsid w:val="005A00B8"/>
    <w:rPr>
      <w:rFonts w:ascii="Tahoma" w:hAnsi="Tahoma" w:cs="Tahoma"/>
      <w:sz w:val="16"/>
      <w:szCs w:val="16"/>
    </w:rPr>
  </w:style>
  <w:style w:type="character" w:styleId="FollowedHyperlink">
    <w:name w:val="FollowedHyperlink"/>
    <w:basedOn w:val="DefaultParagraphFont"/>
    <w:semiHidden/>
    <w:unhideWhenUsed/>
    <w:rsid w:val="00B876AF"/>
    <w:rPr>
      <w:color w:val="800080" w:themeColor="followedHyperlink"/>
      <w:u w:val="single"/>
    </w:rPr>
  </w:style>
  <w:style w:type="character" w:customStyle="1" w:styleId="Heading1Char">
    <w:name w:val="Heading 1 Char"/>
    <w:basedOn w:val="DefaultParagraphFont"/>
    <w:link w:val="Heading1"/>
    <w:rsid w:val="0042357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969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ashidkaif1@yahoo.com" TargetMode="External"/><Relationship Id="rId13" Type="http://schemas.openxmlformats.org/officeDocument/2006/relationships/hyperlink" Target="http://algedragroup.com" TargetMode="External"/><Relationship Id="rId18" Type="http://schemas.openxmlformats.org/officeDocument/2006/relationships/hyperlink" Target="http://oriana-hospital.com" TargetMode="External"/><Relationship Id="rId26" Type="http://schemas.openxmlformats.org/officeDocument/2006/relationships/hyperlink" Target="http://beaemartina.com" TargetMode="External"/><Relationship Id="rId39" Type="http://schemas.openxmlformats.org/officeDocument/2006/relationships/hyperlink" Target="http://www.psublackalumni.com" TargetMode="External"/><Relationship Id="rId3" Type="http://schemas.openxmlformats.org/officeDocument/2006/relationships/settings" Target="settings.xml"/><Relationship Id="rId21" Type="http://schemas.openxmlformats.org/officeDocument/2006/relationships/hyperlink" Target="http://phantom-uae.com/projects/village-country-club" TargetMode="External"/><Relationship Id="rId34" Type="http://schemas.openxmlformats.org/officeDocument/2006/relationships/hyperlink" Target="http://fleetvehicledisposal.com" TargetMode="External"/><Relationship Id="rId42"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algedratrading.com" TargetMode="External"/><Relationship Id="rId17" Type="http://schemas.openxmlformats.org/officeDocument/2006/relationships/hyperlink" Target="http://khidmaty.ae" TargetMode="External"/><Relationship Id="rId25" Type="http://schemas.openxmlformats.org/officeDocument/2006/relationships/hyperlink" Target="http://www.makeen.ae" TargetMode="External"/><Relationship Id="rId33" Type="http://schemas.openxmlformats.org/officeDocument/2006/relationships/hyperlink" Target="http://www.bethkeil.com" TargetMode="External"/><Relationship Id="rId38" Type="http://schemas.openxmlformats.org/officeDocument/2006/relationships/hyperlink" Target="http://electrosoftinc.com" TargetMode="External"/><Relationship Id="rId2" Type="http://schemas.openxmlformats.org/officeDocument/2006/relationships/styles" Target="styles.xml"/><Relationship Id="rId16" Type="http://schemas.openxmlformats.org/officeDocument/2006/relationships/hyperlink" Target="http://internalline.com" TargetMode="External"/><Relationship Id="rId20" Type="http://schemas.openxmlformats.org/officeDocument/2006/relationships/hyperlink" Target="http://emarex.ae" TargetMode="External"/><Relationship Id="rId29" Type="http://schemas.openxmlformats.org/officeDocument/2006/relationships/hyperlink" Target="http://www.stilettoskop.com"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lgedra.ae" TargetMode="External"/><Relationship Id="rId24" Type="http://schemas.openxmlformats.org/officeDocument/2006/relationships/hyperlink" Target="http://rdmetrainingcentre.com" TargetMode="External"/><Relationship Id="rId32" Type="http://schemas.openxmlformats.org/officeDocument/2006/relationships/hyperlink" Target="http://www.west-chester.com" TargetMode="External"/><Relationship Id="rId37" Type="http://schemas.openxmlformats.org/officeDocument/2006/relationships/hyperlink" Target="http://www.hydraterrapro.com" TargetMode="External"/><Relationship Id="rId40" Type="http://schemas.openxmlformats.org/officeDocument/2006/relationships/hyperlink" Target="http://www.methodsformastery.com" TargetMode="External"/><Relationship Id="rId5" Type="http://schemas.openxmlformats.org/officeDocument/2006/relationships/footnotes" Target="footnotes.xml"/><Relationship Id="rId15" Type="http://schemas.openxmlformats.org/officeDocument/2006/relationships/hyperlink" Target="http://escenzo.com" TargetMode="External"/><Relationship Id="rId23" Type="http://schemas.openxmlformats.org/officeDocument/2006/relationships/hyperlink" Target="http://Argentostrategies.com" TargetMode="External"/><Relationship Id="rId28" Type="http://schemas.openxmlformats.org/officeDocument/2006/relationships/hyperlink" Target="http://loreschocolates.com" TargetMode="External"/><Relationship Id="rId36" Type="http://schemas.openxmlformats.org/officeDocument/2006/relationships/hyperlink" Target="http://coatesvillearealibrary.org" TargetMode="External"/><Relationship Id="rId10" Type="http://schemas.openxmlformats.org/officeDocument/2006/relationships/hyperlink" Target="http://www.bleidu.com/rashidkaif1/resume" TargetMode="External"/><Relationship Id="rId19" Type="http://schemas.openxmlformats.org/officeDocument/2006/relationships/hyperlink" Target="http://izomart.com" TargetMode="External"/><Relationship Id="rId31" Type="http://schemas.openxmlformats.org/officeDocument/2006/relationships/hyperlink" Target="http://www.mountvernonbasketball.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leidu.com/rashidkaif1" TargetMode="External"/><Relationship Id="rId14" Type="http://schemas.openxmlformats.org/officeDocument/2006/relationships/hyperlink" Target="http://phantom-uae.com" TargetMode="External"/><Relationship Id="rId22" Type="http://schemas.openxmlformats.org/officeDocument/2006/relationships/hyperlink" Target="http://manazil-uae.com" TargetMode="External"/><Relationship Id="rId27" Type="http://schemas.openxmlformats.org/officeDocument/2006/relationships/hyperlink" Target="http://Magnoliame.com" TargetMode="External"/><Relationship Id="rId30" Type="http://schemas.openxmlformats.org/officeDocument/2006/relationships/hyperlink" Target="http://cityoffaithchristianschool.org" TargetMode="External"/><Relationship Id="rId35" Type="http://schemas.openxmlformats.org/officeDocument/2006/relationships/hyperlink" Target="http://katrinamacleod.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7</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114</cp:revision>
  <cp:lastPrinted>2016-08-03T09:53:00Z</cp:lastPrinted>
  <dcterms:created xsi:type="dcterms:W3CDTF">2015-04-08T15:11:00Z</dcterms:created>
  <dcterms:modified xsi:type="dcterms:W3CDTF">2022-09-27T11:06:00Z</dcterms:modified>
</cp:coreProperties>
</file>